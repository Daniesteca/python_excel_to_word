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nametable"/>
        <w:tblW w:w="1118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80"/>
      </w:tblGrid>
      <w:tr w:rsidR="00581510" w:rsidRPr="001E3AC6" w14:paraId="0ED722D2" w14:textId="77777777">
        <w:trPr>
          <w:tblCellSpacing w:w="0" w:type="dxa"/>
        </w:trPr>
        <w:tc>
          <w:tcPr>
            <w:tcW w:w="0" w:type="auto"/>
            <w:shd w:val="clear" w:color="auto" w:fill="3C576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D722D0" w14:textId="77777777" w:rsidR="00581510" w:rsidRPr="001E3AC6" w:rsidRDefault="001E3AC6" w:rsidP="001E3AC6">
            <w:pPr>
              <w:pStyle w:val="monogram"/>
              <w:contextualSpacing/>
              <w:rPr>
                <w:rStyle w:val="divdocumentdivPARAGRAPHNAME"/>
                <w:rFonts w:ascii="Arial" w:hAnsi="Arial" w:cs="Arial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 w:rsidRPr="001E3AC6">
              <w:rPr>
                <w:rStyle w:val="divdocumentdivPARAGRAPHNAME"/>
                <w:rFonts w:ascii="Arial" w:hAnsi="Arial" w:cs="Arial"/>
                <w:b/>
                <w:bCs/>
                <w:noProof/>
                <w:spacing w:val="30"/>
                <w:sz w:val="52"/>
                <w:szCs w:val="52"/>
                <w:shd w:val="clear" w:color="auto" w:fill="auto"/>
              </w:rPr>
              <w:drawing>
                <wp:inline distT="0" distB="0" distL="0" distR="0" wp14:anchorId="0ED72324" wp14:editId="0ED72325">
                  <wp:extent cx="507375" cy="507656"/>
                  <wp:effectExtent l="0" t="0" r="0" b="0"/>
                  <wp:docPr id="100001" name="Imagen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722D1" w14:textId="79833FFC" w:rsidR="00581510" w:rsidRPr="001E3AC6" w:rsidRDefault="008A096E" w:rsidP="001E3AC6">
            <w:pPr>
              <w:spacing w:after="300"/>
              <w:contextualSpacing/>
              <w:jc w:val="center"/>
              <w:textAlignment w:val="auto"/>
              <w:rPr>
                <w:rStyle w:val="span"/>
                <w:rFonts w:ascii="Arial" w:eastAsia="Georgia, serif" w:hAnsi="Arial" w:cs="Arial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r w:rsidRPr="008A096E">
              <w:rPr>
                <w:rStyle w:val="span"/>
                <w:rFonts w:ascii="Arial" w:eastAsia="Georgia, serif" w:hAnsi="Arial" w:cs="Arial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{{nombre_1}}</w:t>
            </w:r>
            <w:r w:rsidR="001E3AC6" w:rsidRPr="001E3AC6">
              <w:rPr>
                <w:rStyle w:val="divdocumentdivPARAGRAPHNAME"/>
                <w:rFonts w:ascii="Arial" w:eastAsia="Georgia, serif" w:hAnsi="Arial" w:cs="Arial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r w:rsidRPr="008A096E">
              <w:rPr>
                <w:rStyle w:val="span"/>
                <w:rFonts w:ascii="Arial" w:eastAsia="Georgia, serif" w:hAnsi="Arial" w:cs="Arial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{{apellido_1}}</w:t>
            </w:r>
          </w:p>
        </w:tc>
      </w:tr>
    </w:tbl>
    <w:p w14:paraId="0ED722D3" w14:textId="77777777" w:rsidR="00581510" w:rsidRPr="001E3AC6" w:rsidRDefault="00581510" w:rsidP="001E3AC6">
      <w:pPr>
        <w:contextualSpacing/>
        <w:rPr>
          <w:rFonts w:ascii="Arial" w:hAnsi="Arial" w:cs="Arial"/>
          <w:vanish/>
        </w:rPr>
      </w:pPr>
    </w:p>
    <w:tbl>
      <w:tblPr>
        <w:tblStyle w:val="divdocumentparentContainer"/>
        <w:tblW w:w="1121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30"/>
        <w:gridCol w:w="310"/>
        <w:gridCol w:w="310"/>
        <w:gridCol w:w="3416"/>
        <w:gridCol w:w="310"/>
      </w:tblGrid>
      <w:tr w:rsidR="00581510" w:rsidRPr="001E3AC6" w14:paraId="0ED7231B" w14:textId="77777777" w:rsidTr="001E3AC6"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D722D4" w14:textId="77777777" w:rsidR="00581510" w:rsidRPr="001E3AC6" w:rsidRDefault="00581510" w:rsidP="001E3AC6">
            <w:pPr>
              <w:pStyle w:val="leftboxleftpaddingcellParagraph"/>
              <w:contextualSpacing/>
              <w:textAlignment w:val="auto"/>
              <w:rPr>
                <w:rStyle w:val="leftboxleftpaddingcell"/>
                <w:rFonts w:ascii="Arial" w:eastAsia="Palatino Linotype" w:hAnsi="Arial" w:cs="Arial"/>
                <w:color w:val="4A4A4A"/>
                <w:sz w:val="20"/>
                <w:szCs w:val="20"/>
              </w:rPr>
            </w:pPr>
          </w:p>
        </w:tc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D722D5" w14:textId="77777777" w:rsidR="00581510" w:rsidRPr="001E3AC6" w:rsidRDefault="001E3AC6" w:rsidP="001E3AC6">
            <w:pPr>
              <w:pStyle w:val="divdocumentdivsectiontitle"/>
              <w:pBdr>
                <w:top w:val="none" w:sz="0" w:space="15" w:color="auto"/>
              </w:pBdr>
              <w:spacing w:after="200" w:line="240" w:lineRule="auto"/>
              <w:contextualSpacing/>
              <w:rPr>
                <w:rStyle w:val="left-box"/>
                <w:rFonts w:ascii="Arial" w:eastAsia="Georgia, serif" w:hAnsi="Arial" w:cs="Arial"/>
                <w:b/>
                <w:bCs/>
                <w:i/>
                <w:iCs/>
                <w:color w:val="4A4A4A"/>
                <w:spacing w:val="10"/>
              </w:rPr>
            </w:pPr>
            <w:r w:rsidRPr="001E3AC6">
              <w:rPr>
                <w:rStyle w:val="left-box"/>
                <w:rFonts w:ascii="Arial" w:eastAsia="Georgia, serif" w:hAnsi="Arial" w:cs="Arial"/>
                <w:b/>
                <w:bCs/>
                <w:i/>
                <w:iCs/>
                <w:color w:val="4A4A4A"/>
                <w:spacing w:val="10"/>
              </w:rPr>
              <w:t>Professional Summary</w:t>
            </w:r>
          </w:p>
          <w:p w14:paraId="0ED722D6" w14:textId="50080D5B" w:rsidR="00581510" w:rsidRPr="001E3AC6" w:rsidRDefault="00517238" w:rsidP="001E3AC6">
            <w:pPr>
              <w:pStyle w:val="p"/>
              <w:spacing w:after="400"/>
              <w:contextualSpacing/>
              <w:rPr>
                <w:rStyle w:val="left-box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proofErr w:type="spellStart"/>
            <w:r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</w:rPr>
              <w:t>xxxxxxxx</w:t>
            </w:r>
            <w:proofErr w:type="spellEnd"/>
          </w:p>
          <w:p w14:paraId="0ED722D7" w14:textId="77777777" w:rsidR="00581510" w:rsidRPr="001E3AC6" w:rsidRDefault="001E3AC6" w:rsidP="001E3AC6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contextualSpacing/>
              <w:rPr>
                <w:rStyle w:val="left-box"/>
                <w:rFonts w:ascii="Arial" w:eastAsia="Georgia, serif" w:hAnsi="Arial" w:cs="Arial"/>
                <w:b/>
                <w:bCs/>
                <w:i/>
                <w:iCs/>
                <w:color w:val="4A4A4A"/>
                <w:spacing w:val="10"/>
              </w:rPr>
            </w:pPr>
            <w:r w:rsidRPr="001E3AC6">
              <w:rPr>
                <w:rStyle w:val="left-box"/>
                <w:rFonts w:ascii="Arial" w:eastAsia="Georgia, serif" w:hAnsi="Arial" w:cs="Arial"/>
                <w:b/>
                <w:bCs/>
                <w:i/>
                <w:iCs/>
                <w:color w:val="4A4A4A"/>
                <w:spacing w:val="10"/>
              </w:rPr>
              <w:t>Work History</w:t>
            </w:r>
          </w:p>
          <w:p w14:paraId="0ED722D8" w14:textId="67A94225" w:rsidR="00581510" w:rsidRPr="0034254C" w:rsidRDefault="0034254C" w:rsidP="001E3AC6">
            <w:pPr>
              <w:pStyle w:val="divdocumentleft-boxsinglecolumn"/>
              <w:contextualSpacing/>
              <w:rPr>
                <w:rStyle w:val="left-box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</w:pPr>
            <w:r w:rsidRPr="0034254C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</w:rPr>
              <w:t>{{empresa1}}</w:t>
            </w:r>
            <w:r w:rsidR="001E3AC6" w:rsidRPr="001E3AC6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</w:rPr>
              <w:t xml:space="preserve">. </w:t>
            </w:r>
            <w:r w:rsidR="001E3AC6" w:rsidRPr="0034254C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(</w:t>
            </w:r>
            <w:r w:rsidRPr="0034254C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{{ubicacion1}}</w:t>
            </w:r>
            <w:r w:rsidR="001E3AC6" w:rsidRPr="0034254C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)</w:t>
            </w:r>
            <w:r w:rsidR="001E3AC6" w:rsidRPr="0034254C"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 xml:space="preserve"> - </w:t>
            </w:r>
            <w:r w:rsidRPr="0034254C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{{cargo1}}</w:t>
            </w:r>
          </w:p>
          <w:p w14:paraId="0ED722DA" w14:textId="58E2C057" w:rsidR="00581510" w:rsidRPr="0034254C" w:rsidRDefault="00E43316" w:rsidP="001E3AC6">
            <w:pPr>
              <w:pStyle w:val="paddedline"/>
              <w:contextualSpacing/>
              <w:rPr>
                <w:rStyle w:val="left-box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</w:pPr>
            <w:r w:rsidRPr="00E43316"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{{ubicacion1}}</w:t>
            </w:r>
            <w:r w:rsidR="001E3AC6" w:rsidRPr="0034254C">
              <w:rPr>
                <w:rStyle w:val="left-box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 xml:space="preserve"> </w:t>
            </w:r>
            <w:r w:rsidR="0034254C" w:rsidRPr="0034254C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 xml:space="preserve">{{fecha_inicio1}} </w:t>
            </w:r>
            <w:r w:rsidR="00990375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>–</w:t>
            </w:r>
            <w:r w:rsidR="001E3AC6" w:rsidRPr="0034254C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 xml:space="preserve"> </w:t>
            </w:r>
            <w:proofErr w:type="spellStart"/>
            <w:r w:rsidR="00990375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>To</w:t>
            </w:r>
            <w:proofErr w:type="spellEnd"/>
            <w:r w:rsidR="00990375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 xml:space="preserve"> </w:t>
            </w:r>
            <w:r w:rsidR="0034254C" w:rsidRPr="0034254C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>{{fecha_fin1}}</w:t>
            </w:r>
          </w:p>
          <w:p w14:paraId="18609FD2" w14:textId="77777777" w:rsidR="0034254C" w:rsidRPr="0034254C" w:rsidRDefault="0034254C" w:rsidP="0034254C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34254C"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  <w:t>{{responsabilidades1}}.</w:t>
            </w:r>
          </w:p>
          <w:p w14:paraId="39B0E186" w14:textId="7CD3B45A" w:rsidR="00301DFC" w:rsidRDefault="0034254C" w:rsidP="00301DFC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34254C"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  <w:t>{{ogro1}}.</w:t>
            </w:r>
          </w:p>
          <w:p w14:paraId="798129AF" w14:textId="77777777" w:rsidR="00301DFC" w:rsidRPr="00301DFC" w:rsidRDefault="00301DFC" w:rsidP="00301DFC">
            <w:pPr>
              <w:pStyle w:val="divdocumentulli"/>
              <w:pBdr>
                <w:left w:val="none" w:sz="0" w:space="0" w:color="auto"/>
              </w:pBdr>
              <w:ind w:left="8"/>
              <w:contextualSpacing/>
              <w:rPr>
                <w:rStyle w:val="txtBold"/>
                <w:rFonts w:ascii="Arial" w:eastAsia="Palatino Linotype" w:hAnsi="Arial" w:cs="Arial"/>
                <w:b w:val="0"/>
                <w:bCs w:val="0"/>
                <w:color w:val="4A4A4A"/>
                <w:sz w:val="20"/>
                <w:szCs w:val="20"/>
              </w:rPr>
            </w:pPr>
          </w:p>
          <w:p w14:paraId="51C89929" w14:textId="35DB0D84" w:rsidR="00301DFC" w:rsidRPr="0034254C" w:rsidRDefault="00301DFC" w:rsidP="00301DFC">
            <w:pPr>
              <w:pStyle w:val="divdocumentleft-boxsinglecolumn"/>
              <w:contextualSpacing/>
              <w:rPr>
                <w:rStyle w:val="left-box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</w:pPr>
            <w:r w:rsidRPr="00301DFC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{{empresa</w:t>
            </w:r>
            <w:r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2</w:t>
            </w:r>
            <w:r w:rsidRPr="00301DFC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 xml:space="preserve">}}. </w:t>
            </w:r>
            <w:r w:rsidRPr="0034254C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({{ubicacion</w:t>
            </w:r>
            <w:r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2</w:t>
            </w:r>
            <w:r w:rsidRPr="0034254C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}})</w:t>
            </w:r>
            <w:r w:rsidRPr="0034254C"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 xml:space="preserve"> - </w:t>
            </w:r>
            <w:r w:rsidRPr="0034254C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{{cargo</w:t>
            </w:r>
            <w:r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2</w:t>
            </w:r>
            <w:r w:rsidRPr="0034254C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}}</w:t>
            </w:r>
          </w:p>
          <w:p w14:paraId="17A89EAD" w14:textId="295DDCA5" w:rsidR="00301DFC" w:rsidRPr="0034254C" w:rsidRDefault="00E43316" w:rsidP="00301DFC">
            <w:pPr>
              <w:pStyle w:val="paddedline"/>
              <w:contextualSpacing/>
              <w:rPr>
                <w:rStyle w:val="left-box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</w:pPr>
            <w:r w:rsidRPr="00E43316"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>{{ubicacion1}}</w:t>
            </w:r>
            <w:r w:rsidR="00301DFC" w:rsidRPr="0034254C">
              <w:rPr>
                <w:rStyle w:val="left-box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  <w:t xml:space="preserve"> </w:t>
            </w:r>
            <w:r w:rsidR="00301DFC" w:rsidRPr="0034254C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>{{fecha_inicio</w:t>
            </w:r>
            <w:r w:rsidR="00301DFC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>2</w:t>
            </w:r>
            <w:r w:rsidR="00301DFC" w:rsidRPr="0034254C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 xml:space="preserve">}} </w:t>
            </w:r>
            <w:r w:rsidR="009617B9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>–</w:t>
            </w:r>
            <w:r w:rsidR="00301DFC" w:rsidRPr="0034254C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 xml:space="preserve"> </w:t>
            </w:r>
            <w:proofErr w:type="spellStart"/>
            <w:r w:rsidR="00990375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>To</w:t>
            </w:r>
            <w:proofErr w:type="spellEnd"/>
            <w:r w:rsidR="009617B9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 xml:space="preserve"> </w:t>
            </w:r>
            <w:r w:rsidR="00301DFC" w:rsidRPr="0034254C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>{{fecha_fin</w:t>
            </w:r>
            <w:r w:rsidR="00301DFC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>2</w:t>
            </w:r>
            <w:r w:rsidR="00301DFC" w:rsidRPr="0034254C">
              <w:rPr>
                <w:rStyle w:val="span"/>
                <w:rFonts w:ascii="Arial" w:eastAsia="Palatino Linotype" w:hAnsi="Arial" w:cs="Arial"/>
                <w:i/>
                <w:iCs/>
                <w:color w:val="4A4A4A"/>
                <w:sz w:val="20"/>
                <w:szCs w:val="20"/>
                <w:lang w:val="es-CO"/>
              </w:rPr>
              <w:t>}}</w:t>
            </w:r>
          </w:p>
          <w:p w14:paraId="3EEC74F9" w14:textId="0A7F0DD1" w:rsidR="00301DFC" w:rsidRDefault="00301DFC" w:rsidP="00301DFC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34254C"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  <w:t>{{responsabilidades</w:t>
            </w:r>
            <w:r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  <w:t>2</w:t>
            </w:r>
            <w:r w:rsidRPr="0034254C"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  <w:t>}}.</w:t>
            </w:r>
          </w:p>
          <w:p w14:paraId="6C3FD1A2" w14:textId="423D6F8D" w:rsidR="00301DFC" w:rsidRPr="00301DFC" w:rsidRDefault="00301DFC" w:rsidP="00301DFC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301DFC"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  <w:t>{{ogro</w:t>
            </w:r>
            <w:r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  <w:t>2</w:t>
            </w:r>
            <w:r w:rsidRPr="00301DFC"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  <w:t>}}</w:t>
            </w:r>
          </w:p>
          <w:p w14:paraId="05BD8630" w14:textId="77777777" w:rsidR="00301DFC" w:rsidRDefault="00301DFC" w:rsidP="00301DFC">
            <w:pPr>
              <w:pStyle w:val="divdocumentleft-boxsinglecolumn"/>
              <w:spacing w:before="400"/>
              <w:contextualSpacing/>
              <w:rPr>
                <w:rStyle w:val="span"/>
                <w:rFonts w:eastAsia="Palatino Linotype"/>
              </w:rPr>
            </w:pPr>
          </w:p>
          <w:p w14:paraId="4DD582FB" w14:textId="77777777" w:rsidR="00301DFC" w:rsidRDefault="00301DFC" w:rsidP="00301DFC">
            <w:pPr>
              <w:pStyle w:val="divdocumentleft-boxsinglecolumn"/>
              <w:spacing w:before="400"/>
              <w:contextualSpacing/>
              <w:rPr>
                <w:rStyle w:val="span"/>
                <w:rFonts w:eastAsia="Palatino Linotype"/>
              </w:rPr>
            </w:pPr>
          </w:p>
          <w:p w14:paraId="35456961" w14:textId="77777777" w:rsidR="00301DFC" w:rsidRDefault="00301DFC" w:rsidP="00301DFC">
            <w:pPr>
              <w:pStyle w:val="divdocumentleft-boxsinglecolumn"/>
              <w:spacing w:before="400"/>
              <w:contextualSpacing/>
              <w:rPr>
                <w:rStyle w:val="span"/>
                <w:rFonts w:eastAsia="Palatino Linotype"/>
              </w:rPr>
            </w:pPr>
          </w:p>
          <w:p w14:paraId="0ED722EF" w14:textId="105041C9" w:rsidR="00581510" w:rsidRPr="00301DFC" w:rsidRDefault="00581510" w:rsidP="001E3AC6">
            <w:pPr>
              <w:pStyle w:val="paddingdiv"/>
              <w:spacing w:line="240" w:lineRule="auto"/>
              <w:contextualSpacing/>
              <w:rPr>
                <w:rStyle w:val="left-box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D722F0" w14:textId="77777777" w:rsidR="00581510" w:rsidRPr="00301DFC" w:rsidRDefault="00581510" w:rsidP="001E3AC6">
            <w:pPr>
              <w:pStyle w:val="leftboxrightpaddingcellParagraph"/>
              <w:contextualSpacing/>
              <w:textAlignment w:val="auto"/>
              <w:rPr>
                <w:rStyle w:val="leftboxrightpaddingcell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</w:pP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D722F1" w14:textId="77777777" w:rsidR="00581510" w:rsidRPr="00301DFC" w:rsidRDefault="00581510" w:rsidP="001E3AC6">
            <w:pPr>
              <w:pStyle w:val="leftboxrightpaddingcellParagraph"/>
              <w:contextualSpacing/>
              <w:textAlignment w:val="auto"/>
              <w:rPr>
                <w:rStyle w:val="leftboxrightpaddingcell"/>
                <w:rFonts w:ascii="Arial" w:eastAsia="Palatino Linotype" w:hAnsi="Arial" w:cs="Arial"/>
                <w:color w:val="4A4A4A"/>
                <w:sz w:val="20"/>
                <w:szCs w:val="20"/>
                <w:lang w:val="es-CO"/>
              </w:rPr>
            </w:pPr>
          </w:p>
        </w:tc>
        <w:tc>
          <w:tcPr>
            <w:tcW w:w="3416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address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30"/>
              <w:gridCol w:w="2986"/>
            </w:tblGrid>
            <w:tr w:rsidR="00581510" w:rsidRPr="001E3AC6" w14:paraId="0ED722F4" w14:textId="77777777">
              <w:trPr>
                <w:trHeight w:val="280"/>
              </w:trPr>
              <w:tc>
                <w:tcPr>
                  <w:tcW w:w="43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D722F2" w14:textId="77777777" w:rsidR="00581510" w:rsidRPr="001E3AC6" w:rsidRDefault="001E3AC6" w:rsidP="001E3AC6">
                  <w:pPr>
                    <w:contextualSpacing/>
                    <w:rPr>
                      <w:rStyle w:val="right-box"/>
                      <w:rFonts w:ascii="Arial" w:eastAsia="Palatino Linotype" w:hAnsi="Arial" w:cs="Arial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 w:rsidRPr="001E3AC6">
                    <w:rPr>
                      <w:rStyle w:val="right-box"/>
                      <w:rFonts w:ascii="Arial" w:eastAsia="Palatino Linotype" w:hAnsi="Arial" w:cs="Arial"/>
                      <w:noProof/>
                      <w:color w:val="4A4A4A"/>
                      <w:sz w:val="20"/>
                      <w:szCs w:val="20"/>
                      <w:shd w:val="clear" w:color="auto" w:fill="auto"/>
                    </w:rPr>
                    <w:drawing>
                      <wp:inline distT="0" distB="0" distL="0" distR="0" wp14:anchorId="0ED72326" wp14:editId="0ED72327">
                        <wp:extent cx="140148" cy="102158"/>
                        <wp:effectExtent l="0" t="0" r="0" b="0"/>
                        <wp:docPr id="100003" name="Imagen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86" w:type="dxa"/>
                  <w:tcMar>
                    <w:top w:w="30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72237E84" w14:textId="73D0B64F" w:rsidR="00581510" w:rsidRDefault="00000000" w:rsidP="001E3AC6">
                  <w:pPr>
                    <w:contextualSpacing/>
                    <w:rPr>
                      <w:rStyle w:val="span"/>
                      <w:rFonts w:ascii="Arial" w:eastAsia="Palatino Linotype" w:hAnsi="Arial" w:cs="Arial"/>
                      <w:color w:val="4A4A4A"/>
                      <w:sz w:val="20"/>
                      <w:szCs w:val="20"/>
                    </w:rPr>
                  </w:pPr>
                  <w:hyperlink r:id="rId7" w:history="1">
                    <w:r w:rsidR="008A096E" w:rsidRPr="008A096E">
                      <w:rPr>
                        <w:rStyle w:val="Hipervnculo"/>
                        <w:rFonts w:ascii="Arial" w:eastAsia="Palatino Linotype" w:hAnsi="Arial" w:cs="Arial"/>
                        <w:sz w:val="20"/>
                        <w:szCs w:val="20"/>
                      </w:rPr>
                      <w:t>{{</w:t>
                    </w:r>
                    <w:proofErr w:type="spellStart"/>
                    <w:r w:rsidR="008A096E" w:rsidRPr="008A096E">
                      <w:rPr>
                        <w:rStyle w:val="Hipervnculo"/>
                        <w:rFonts w:ascii="Arial" w:eastAsia="Palatino Linotype" w:hAnsi="Arial" w:cs="Arial"/>
                        <w:sz w:val="20"/>
                        <w:szCs w:val="20"/>
                      </w:rPr>
                      <w:t>correo</w:t>
                    </w:r>
                    <w:proofErr w:type="spellEnd"/>
                    <w:r w:rsidR="008A096E" w:rsidRPr="008A096E">
                      <w:rPr>
                        <w:rStyle w:val="Hipervnculo"/>
                        <w:rFonts w:ascii="Arial" w:eastAsia="Palatino Linotype" w:hAnsi="Arial" w:cs="Arial"/>
                        <w:sz w:val="20"/>
                        <w:szCs w:val="20"/>
                      </w:rPr>
                      <w:t>}}</w:t>
                    </w:r>
                  </w:hyperlink>
                </w:p>
                <w:p w14:paraId="0ED722F3" w14:textId="2F505AA0" w:rsidR="001E3AC6" w:rsidRPr="001E3AC6" w:rsidRDefault="008A096E" w:rsidP="001E3AC6">
                  <w:pPr>
                    <w:contextualSpacing/>
                    <w:rPr>
                      <w:rStyle w:val="right-box"/>
                      <w:rFonts w:ascii="Arial" w:eastAsia="Palatino Linotype" w:hAnsi="Arial" w:cs="Arial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 w:rsidRPr="008A096E">
                    <w:rPr>
                      <w:rStyle w:val="Hipervnculo"/>
                      <w:rFonts w:ascii="Arial" w:eastAsia="Palatino Linotype" w:hAnsi="Arial" w:cs="Arial"/>
                      <w:sz w:val="20"/>
                      <w:szCs w:val="20"/>
                    </w:rPr>
                    <w:t>www.linkedin.com/in/{{linkedin}}</w:t>
                  </w:r>
                </w:p>
              </w:tc>
            </w:tr>
            <w:tr w:rsidR="00581510" w:rsidRPr="001E3AC6" w14:paraId="0ED722F7" w14:textId="77777777">
              <w:trPr>
                <w:trHeight w:val="280"/>
              </w:trPr>
              <w:tc>
                <w:tcPr>
                  <w:tcW w:w="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D722F5" w14:textId="77777777" w:rsidR="00581510" w:rsidRPr="001E3AC6" w:rsidRDefault="001E3AC6" w:rsidP="001E3AC6">
                  <w:pPr>
                    <w:contextualSpacing/>
                    <w:rPr>
                      <w:rStyle w:val="documentaddressiconRowiconTxt"/>
                      <w:rFonts w:ascii="Arial" w:eastAsia="Palatino Linotype" w:hAnsi="Arial" w:cs="Arial"/>
                      <w:color w:val="4A4A4A"/>
                      <w:sz w:val="20"/>
                      <w:szCs w:val="20"/>
                    </w:rPr>
                  </w:pPr>
                  <w:r w:rsidRPr="001E3AC6">
                    <w:rPr>
                      <w:rStyle w:val="documentaddressiconRowiconTxt"/>
                      <w:rFonts w:ascii="Arial" w:eastAsia="Palatino Linotype" w:hAnsi="Arial" w:cs="Arial"/>
                      <w:noProof/>
                      <w:color w:val="4A4A4A"/>
                      <w:sz w:val="20"/>
                      <w:szCs w:val="20"/>
                    </w:rPr>
                    <w:drawing>
                      <wp:inline distT="0" distB="0" distL="0" distR="0" wp14:anchorId="0ED72328" wp14:editId="0ED72329">
                        <wp:extent cx="127463" cy="152923"/>
                        <wp:effectExtent l="0" t="0" r="0" b="0"/>
                        <wp:docPr id="100005" name="Imagen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86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0ED722F6" w14:textId="3C278C58" w:rsidR="00581510" w:rsidRPr="001E3AC6" w:rsidRDefault="008A096E" w:rsidP="001E3AC6">
                  <w:pPr>
                    <w:contextualSpacing/>
                    <w:rPr>
                      <w:rStyle w:val="documentaddressiconRowiconTxt"/>
                      <w:rFonts w:ascii="Arial" w:eastAsia="Palatino Linotype" w:hAnsi="Arial" w:cs="Arial"/>
                      <w:color w:val="4A4A4A"/>
                      <w:sz w:val="20"/>
                      <w:szCs w:val="20"/>
                    </w:rPr>
                  </w:pPr>
                  <w:r w:rsidRPr="008A096E">
                    <w:rPr>
                      <w:rStyle w:val="span"/>
                      <w:rFonts w:ascii="Arial" w:eastAsia="Palatino Linotype" w:hAnsi="Arial" w:cs="Arial"/>
                      <w:color w:val="4A4A4A"/>
                      <w:sz w:val="20"/>
                      <w:szCs w:val="20"/>
                    </w:rPr>
                    <w:t>{{</w:t>
                  </w:r>
                  <w:proofErr w:type="spellStart"/>
                  <w:r w:rsidRPr="008A096E">
                    <w:rPr>
                      <w:rStyle w:val="span"/>
                      <w:rFonts w:ascii="Arial" w:eastAsia="Palatino Linotype" w:hAnsi="Arial" w:cs="Arial"/>
                      <w:color w:val="4A4A4A"/>
                      <w:sz w:val="20"/>
                      <w:szCs w:val="20"/>
                    </w:rPr>
                    <w:t>telefono</w:t>
                  </w:r>
                  <w:proofErr w:type="spellEnd"/>
                  <w:r w:rsidRPr="008A096E">
                    <w:rPr>
                      <w:rStyle w:val="span"/>
                      <w:rFonts w:ascii="Arial" w:eastAsia="Palatino Linotype" w:hAnsi="Arial" w:cs="Arial"/>
                      <w:color w:val="4A4A4A"/>
                      <w:sz w:val="20"/>
                      <w:szCs w:val="20"/>
                    </w:rPr>
                    <w:t>}}</w:t>
                  </w:r>
                  <w:r w:rsidR="001E3AC6" w:rsidRPr="001E3AC6">
                    <w:rPr>
                      <w:rStyle w:val="documentaddressiconRowiconTxt"/>
                      <w:rFonts w:ascii="Arial" w:eastAsia="Palatino Linotype" w:hAnsi="Arial" w:cs="Arial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81510" w:rsidRPr="001E3AC6" w14:paraId="0ED722FA" w14:textId="77777777">
              <w:trPr>
                <w:trHeight w:val="280"/>
              </w:trPr>
              <w:tc>
                <w:tcPr>
                  <w:tcW w:w="430" w:type="dxa"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14:paraId="0ED722F8" w14:textId="77777777" w:rsidR="00581510" w:rsidRPr="001E3AC6" w:rsidRDefault="001E3AC6" w:rsidP="001E3AC6">
                  <w:pPr>
                    <w:contextualSpacing/>
                    <w:rPr>
                      <w:rStyle w:val="documentaddressiconRowiconTxt"/>
                      <w:rFonts w:ascii="Arial" w:eastAsia="Palatino Linotype" w:hAnsi="Arial" w:cs="Arial"/>
                      <w:color w:val="4A4A4A"/>
                      <w:sz w:val="20"/>
                      <w:szCs w:val="20"/>
                    </w:rPr>
                  </w:pPr>
                  <w:r w:rsidRPr="001E3AC6">
                    <w:rPr>
                      <w:rStyle w:val="documentaddressiconRowiconTxt"/>
                      <w:rFonts w:ascii="Arial" w:eastAsia="Palatino Linotype" w:hAnsi="Arial" w:cs="Arial"/>
                      <w:noProof/>
                      <w:color w:val="4A4A4A"/>
                      <w:sz w:val="20"/>
                      <w:szCs w:val="20"/>
                    </w:rPr>
                    <w:drawing>
                      <wp:inline distT="0" distB="0" distL="0" distR="0" wp14:anchorId="0ED7232A" wp14:editId="0ED7232B">
                        <wp:extent cx="114779" cy="140232"/>
                        <wp:effectExtent l="0" t="0" r="0" b="0"/>
                        <wp:docPr id="100007" name="Imagen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86" w:type="dxa"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14:paraId="0ED722F9" w14:textId="77777777" w:rsidR="00581510" w:rsidRPr="001E3AC6" w:rsidRDefault="001E3AC6" w:rsidP="001E3AC6">
                  <w:pPr>
                    <w:contextualSpacing/>
                    <w:rPr>
                      <w:rStyle w:val="documentaddressiconRowiconTxt"/>
                      <w:rFonts w:ascii="Arial" w:eastAsia="Palatino Linotype" w:hAnsi="Arial" w:cs="Arial"/>
                      <w:color w:val="4A4A4A"/>
                      <w:sz w:val="20"/>
                      <w:szCs w:val="20"/>
                    </w:rPr>
                  </w:pPr>
                  <w:r w:rsidRPr="001E3AC6">
                    <w:rPr>
                      <w:rStyle w:val="span"/>
                      <w:rFonts w:ascii="Arial" w:eastAsia="Palatino Linotype" w:hAnsi="Arial" w:cs="Arial"/>
                      <w:vanish/>
                      <w:color w:val="4A4A4A"/>
                      <w:sz w:val="20"/>
                      <w:szCs w:val="20"/>
                    </w:rPr>
                    <w:t>Canada</w:t>
                  </w:r>
                  <w:r w:rsidRPr="001E3AC6">
                    <w:rPr>
                      <w:rStyle w:val="documentzipprefix"/>
                      <w:rFonts w:ascii="Arial" w:eastAsia="Palatino Linotype" w:hAnsi="Arial" w:cs="Arial"/>
                      <w:color w:val="4A4A4A"/>
                      <w:sz w:val="20"/>
                      <w:szCs w:val="20"/>
                    </w:rPr>
                    <w:t xml:space="preserve"> </w:t>
                  </w:r>
                  <w:r w:rsidRPr="001E3AC6">
                    <w:rPr>
                      <w:rStyle w:val="span"/>
                      <w:rFonts w:ascii="Arial" w:eastAsia="Palatino Linotype" w:hAnsi="Arial" w:cs="Arial"/>
                      <w:color w:val="4A4A4A"/>
                      <w:sz w:val="20"/>
                      <w:szCs w:val="20"/>
                    </w:rPr>
                    <w:t>Canada</w:t>
                  </w:r>
                  <w:r w:rsidRPr="001E3AC6">
                    <w:rPr>
                      <w:rStyle w:val="documentzipsuffix"/>
                      <w:rFonts w:ascii="Arial" w:eastAsia="Palatino Linotype" w:hAnsi="Arial" w:cs="Arial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0ED722FB" w14:textId="77777777" w:rsidR="00581510" w:rsidRPr="001E3AC6" w:rsidRDefault="001E3AC6" w:rsidP="001E3AC6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contextualSpacing/>
              <w:rPr>
                <w:rStyle w:val="right-box"/>
                <w:rFonts w:ascii="Arial" w:eastAsia="Georgia, serif" w:hAnsi="Arial" w:cs="Arial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 w:rsidRPr="001E3AC6">
              <w:rPr>
                <w:rStyle w:val="right-box"/>
                <w:rFonts w:ascii="Arial" w:eastAsia="Georgia, serif" w:hAnsi="Arial" w:cs="Arial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14:paraId="5B615078" w14:textId="77777777" w:rsidR="008A096E" w:rsidRPr="008A096E" w:rsidRDefault="008A096E" w:rsidP="008A096E">
            <w:pPr>
              <w:pStyle w:val="divdocumentulli"/>
              <w:numPr>
                <w:ilvl w:val="0"/>
                <w:numId w:val="3"/>
              </w:numPr>
              <w:ind w:left="240" w:hanging="232"/>
              <w:contextualSpacing/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8A096E"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  <w:t>{{skill_tec1}}</w:t>
            </w:r>
          </w:p>
          <w:p w14:paraId="3F590008" w14:textId="77777777" w:rsidR="008A096E" w:rsidRPr="008A096E" w:rsidRDefault="008A096E" w:rsidP="008A096E">
            <w:pPr>
              <w:pStyle w:val="divdocumentulli"/>
              <w:numPr>
                <w:ilvl w:val="0"/>
                <w:numId w:val="3"/>
              </w:numPr>
              <w:ind w:left="240" w:hanging="232"/>
              <w:contextualSpacing/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8A096E"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  <w:t>{{skill_tec2}}</w:t>
            </w:r>
          </w:p>
          <w:p w14:paraId="54631716" w14:textId="77777777" w:rsidR="008A096E" w:rsidRPr="008A096E" w:rsidRDefault="008A096E" w:rsidP="008A096E">
            <w:pPr>
              <w:pStyle w:val="divdocumentulli"/>
              <w:numPr>
                <w:ilvl w:val="0"/>
                <w:numId w:val="3"/>
              </w:numPr>
              <w:ind w:left="240" w:hanging="232"/>
              <w:contextualSpacing/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8A096E"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  <w:t>{{skill_tec3}}</w:t>
            </w:r>
          </w:p>
          <w:p w14:paraId="78797B35" w14:textId="77777777" w:rsidR="008A096E" w:rsidRPr="008A096E" w:rsidRDefault="008A096E" w:rsidP="008A096E">
            <w:pPr>
              <w:pStyle w:val="divdocumentulli"/>
              <w:numPr>
                <w:ilvl w:val="0"/>
                <w:numId w:val="3"/>
              </w:numPr>
              <w:ind w:left="240" w:hanging="232"/>
              <w:contextualSpacing/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8A096E"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  <w:t>{{skill_tec4}}</w:t>
            </w:r>
          </w:p>
          <w:p w14:paraId="6778A6C0" w14:textId="77777777" w:rsidR="008A096E" w:rsidRDefault="008A096E" w:rsidP="008A096E">
            <w:pPr>
              <w:pStyle w:val="divdocumentulli"/>
              <w:numPr>
                <w:ilvl w:val="0"/>
                <w:numId w:val="3"/>
              </w:numPr>
              <w:ind w:left="240" w:hanging="232"/>
              <w:contextualSpacing/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8A096E"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  <w:t>{{skill_tec5}}</w:t>
            </w:r>
          </w:p>
          <w:p w14:paraId="3D554936" w14:textId="77777777" w:rsidR="008A096E" w:rsidRPr="008A096E" w:rsidRDefault="008A096E" w:rsidP="008A096E">
            <w:pPr>
              <w:pStyle w:val="divdocumentulli"/>
              <w:numPr>
                <w:ilvl w:val="0"/>
                <w:numId w:val="3"/>
              </w:numPr>
              <w:ind w:left="240" w:hanging="232"/>
              <w:contextualSpacing/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8A096E"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  <w:t>{{skill_b1}}</w:t>
            </w:r>
          </w:p>
          <w:p w14:paraId="0BE66454" w14:textId="77777777" w:rsidR="008A096E" w:rsidRPr="008A096E" w:rsidRDefault="008A096E" w:rsidP="008A096E">
            <w:pPr>
              <w:pStyle w:val="divdocumentulli"/>
              <w:numPr>
                <w:ilvl w:val="0"/>
                <w:numId w:val="3"/>
              </w:numPr>
              <w:ind w:left="240" w:hanging="232"/>
              <w:contextualSpacing/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8A096E"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  <w:t>{{skill_b2}}</w:t>
            </w:r>
          </w:p>
          <w:p w14:paraId="20A3977A" w14:textId="77777777" w:rsidR="008A096E" w:rsidRPr="008A096E" w:rsidRDefault="008A096E" w:rsidP="008A096E">
            <w:pPr>
              <w:pStyle w:val="divdocumentulli"/>
              <w:numPr>
                <w:ilvl w:val="0"/>
                <w:numId w:val="3"/>
              </w:numPr>
              <w:ind w:left="240" w:hanging="232"/>
              <w:contextualSpacing/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8A096E"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  <w:t>{{skill_b3}}</w:t>
            </w:r>
          </w:p>
          <w:p w14:paraId="3EF6D632" w14:textId="77777777" w:rsidR="008A096E" w:rsidRPr="008A096E" w:rsidRDefault="008A096E" w:rsidP="008A096E">
            <w:pPr>
              <w:pStyle w:val="divdocumentulli"/>
              <w:numPr>
                <w:ilvl w:val="0"/>
                <w:numId w:val="3"/>
              </w:numPr>
              <w:ind w:left="240" w:hanging="232"/>
              <w:contextualSpacing/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8A096E"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  <w:t>{{skill_b4}}</w:t>
            </w:r>
          </w:p>
          <w:p w14:paraId="003D8E42" w14:textId="1E8422D1" w:rsidR="008A096E" w:rsidRPr="008A096E" w:rsidRDefault="008A096E" w:rsidP="008A096E">
            <w:pPr>
              <w:pStyle w:val="divdocumentulli"/>
              <w:numPr>
                <w:ilvl w:val="0"/>
                <w:numId w:val="3"/>
              </w:numPr>
              <w:ind w:left="240" w:hanging="232"/>
              <w:contextualSpacing/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8A096E">
              <w:rPr>
                <w:rStyle w:val="singlecolumnspanpaddedlinenth-child1"/>
                <w:rFonts w:ascii="Arial" w:eastAsia="Palatino Linotype" w:hAnsi="Arial" w:cs="Arial"/>
                <w:color w:val="4A4A4A"/>
                <w:sz w:val="20"/>
                <w:szCs w:val="20"/>
              </w:rPr>
              <w:t>{{skill_b5}}</w:t>
            </w:r>
          </w:p>
          <w:p w14:paraId="0ED72305" w14:textId="7C25B15B" w:rsidR="00581510" w:rsidRPr="001E3AC6" w:rsidRDefault="00581510" w:rsidP="008A096E">
            <w:pPr>
              <w:pStyle w:val="divdocumentulli"/>
              <w:ind w:left="240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</w:rPr>
            </w:pPr>
          </w:p>
          <w:p w14:paraId="0ED72306" w14:textId="77777777" w:rsidR="00581510" w:rsidRPr="001E3AC6" w:rsidRDefault="001E3AC6" w:rsidP="001E3AC6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</w:pPr>
            <w:r w:rsidRPr="001E3AC6"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  <w:t>Accounting and auditing knowledge</w:t>
            </w:r>
          </w:p>
          <w:p w14:paraId="0ED72307" w14:textId="77777777" w:rsidR="00581510" w:rsidRPr="001E3AC6" w:rsidRDefault="001E3AC6" w:rsidP="001E3AC6">
            <w:pPr>
              <w:pStyle w:val="divdocumentulli"/>
              <w:numPr>
                <w:ilvl w:val="0"/>
                <w:numId w:val="5"/>
              </w:numP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</w:pPr>
            <w:r w:rsidRPr="001E3AC6"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  <w:t>Accounts payable specialist</w:t>
            </w:r>
          </w:p>
          <w:p w14:paraId="0ED72308" w14:textId="77777777" w:rsidR="00581510" w:rsidRPr="001E3AC6" w:rsidRDefault="001E3AC6" w:rsidP="001E3AC6">
            <w:pPr>
              <w:pStyle w:val="divdocumentulli"/>
              <w:numPr>
                <w:ilvl w:val="0"/>
                <w:numId w:val="5"/>
              </w:numP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</w:pPr>
            <w:r w:rsidRPr="001E3AC6"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  <w:t>Billing concerns</w:t>
            </w:r>
          </w:p>
          <w:p w14:paraId="0ED72309" w14:textId="77777777" w:rsidR="00581510" w:rsidRPr="001E3AC6" w:rsidRDefault="001E3AC6" w:rsidP="001E3AC6">
            <w:pPr>
              <w:pStyle w:val="divdocumentulli"/>
              <w:numPr>
                <w:ilvl w:val="0"/>
                <w:numId w:val="5"/>
              </w:numP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</w:pPr>
            <w:r w:rsidRPr="001E3AC6"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  <w:t>Knowledge of collection techniques</w:t>
            </w:r>
          </w:p>
          <w:p w14:paraId="0ED7230A" w14:textId="77777777" w:rsidR="00581510" w:rsidRPr="001E3AC6" w:rsidRDefault="001E3AC6" w:rsidP="001E3AC6">
            <w:pPr>
              <w:pStyle w:val="divdocumentulli"/>
              <w:numPr>
                <w:ilvl w:val="0"/>
                <w:numId w:val="5"/>
              </w:numP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</w:pPr>
            <w:r w:rsidRPr="001E3AC6"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  <w:t>Skilled in Microsoft Office</w:t>
            </w:r>
          </w:p>
          <w:p w14:paraId="0ED7230B" w14:textId="77777777" w:rsidR="00581510" w:rsidRPr="001E3AC6" w:rsidRDefault="001E3AC6" w:rsidP="001E3AC6">
            <w:pPr>
              <w:pStyle w:val="divdocumentulli"/>
              <w:numPr>
                <w:ilvl w:val="0"/>
                <w:numId w:val="6"/>
              </w:numP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</w:pPr>
            <w:r w:rsidRPr="001E3AC6"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  <w:t>Google Suite</w:t>
            </w:r>
          </w:p>
          <w:p w14:paraId="0ED7230C" w14:textId="77777777" w:rsidR="00581510" w:rsidRPr="001E3AC6" w:rsidRDefault="001E3AC6" w:rsidP="001E3AC6">
            <w:pPr>
              <w:pStyle w:val="divdocumentulli"/>
              <w:numPr>
                <w:ilvl w:val="0"/>
                <w:numId w:val="6"/>
              </w:numP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</w:pPr>
            <w:r w:rsidRPr="001E3AC6"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  <w:t>Analytical reasoning</w:t>
            </w:r>
          </w:p>
          <w:p w14:paraId="0ED7230D" w14:textId="77777777" w:rsidR="00581510" w:rsidRPr="001E3AC6" w:rsidRDefault="001E3AC6" w:rsidP="001E3AC6">
            <w:pPr>
              <w:pStyle w:val="divdocumentulli"/>
              <w:numPr>
                <w:ilvl w:val="0"/>
                <w:numId w:val="6"/>
              </w:numP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</w:pPr>
            <w:r w:rsidRPr="001E3AC6"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  <w:t>Conflict resolution</w:t>
            </w:r>
          </w:p>
          <w:p w14:paraId="0ED7230E" w14:textId="77777777" w:rsidR="00581510" w:rsidRPr="001E3AC6" w:rsidRDefault="001E3AC6" w:rsidP="001E3AC6">
            <w:pPr>
              <w:pStyle w:val="divdocumentulli"/>
              <w:numPr>
                <w:ilvl w:val="0"/>
                <w:numId w:val="6"/>
              </w:numP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</w:pPr>
            <w:r w:rsidRPr="001E3AC6"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  <w:t>Customer service</w:t>
            </w:r>
          </w:p>
          <w:p w14:paraId="0ED7230F" w14:textId="77777777" w:rsidR="00581510" w:rsidRPr="001E3AC6" w:rsidRDefault="001E3AC6" w:rsidP="001E3AC6">
            <w:pPr>
              <w:pStyle w:val="divdocumentulli"/>
              <w:numPr>
                <w:ilvl w:val="0"/>
                <w:numId w:val="6"/>
              </w:numP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</w:pPr>
            <w:r w:rsidRPr="001E3AC6">
              <w:rPr>
                <w:rStyle w:val="right-box"/>
                <w:rFonts w:ascii="Arial" w:eastAsia="Palatino Linotype" w:hAnsi="Arial" w:cs="Arial"/>
                <w:vanish/>
                <w:color w:val="4A4A4A"/>
                <w:sz w:val="20"/>
                <w:szCs w:val="20"/>
                <w:shd w:val="clear" w:color="auto" w:fill="auto"/>
              </w:rPr>
              <w:t>Customer Relations</w:t>
            </w:r>
          </w:p>
          <w:p w14:paraId="0ED72310" w14:textId="77777777" w:rsidR="00581510" w:rsidRPr="001E3AC6" w:rsidRDefault="001E3AC6" w:rsidP="001E3AC6">
            <w:pPr>
              <w:pStyle w:val="div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</w:rPr>
            </w:pPr>
            <w:r w:rsidRPr="001E3AC6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</w:rPr>
              <w:t> </w:t>
            </w:r>
          </w:p>
          <w:p w14:paraId="0ED72311" w14:textId="77777777" w:rsidR="00581510" w:rsidRPr="001E3AC6" w:rsidRDefault="001E3AC6" w:rsidP="001E3AC6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contextualSpacing/>
              <w:rPr>
                <w:rStyle w:val="right-box"/>
                <w:rFonts w:ascii="Arial" w:eastAsia="Georgia, serif" w:hAnsi="Arial" w:cs="Arial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 w:rsidRPr="001E3AC6">
              <w:rPr>
                <w:rStyle w:val="right-box"/>
                <w:rFonts w:ascii="Arial" w:eastAsia="Georgia, serif" w:hAnsi="Arial" w:cs="Arial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14:paraId="61801D9A" w14:textId="77777777" w:rsidR="008A096E" w:rsidRDefault="008A096E" w:rsidP="001E3AC6">
            <w:pPr>
              <w:pStyle w:val="paddedline"/>
              <w:spacing w:after="400"/>
              <w:contextualSpacing/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</w:rPr>
            </w:pPr>
            <w:r w:rsidRPr="008A096E">
              <w:rPr>
                <w:rStyle w:val="txtBold"/>
                <w:rFonts w:ascii="Arial" w:eastAsia="Palatino Linotype" w:hAnsi="Arial" w:cs="Arial"/>
                <w:color w:val="4A4A4A"/>
                <w:sz w:val="20"/>
                <w:szCs w:val="20"/>
              </w:rPr>
              <w:t xml:space="preserve">{{universidad1}} </w:t>
            </w:r>
          </w:p>
          <w:p w14:paraId="0ED72313" w14:textId="7C5EF004" w:rsidR="00581510" w:rsidRPr="001E3AC6" w:rsidRDefault="008A096E" w:rsidP="001E3AC6">
            <w:pPr>
              <w:pStyle w:val="paddedline"/>
              <w:spacing w:after="400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</w:rPr>
            </w:pPr>
            <w:r w:rsidRPr="008A096E">
              <w:rPr>
                <w:rStyle w:val="span"/>
                <w:rFonts w:ascii="Arial" w:eastAsia="Palatino Linotype" w:hAnsi="Arial" w:cs="Arial"/>
                <w:color w:val="4A4A4A"/>
                <w:sz w:val="20"/>
                <w:szCs w:val="20"/>
              </w:rPr>
              <w:t>{{titulo1}}</w:t>
            </w:r>
          </w:p>
          <w:p w14:paraId="01BFFC1A" w14:textId="1835DB7C" w:rsidR="0034529C" w:rsidRPr="0034529C" w:rsidRDefault="001E3AC6" w:rsidP="0034529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contextualSpacing/>
              <w:rPr>
                <w:rStyle w:val="Textoennegrita1"/>
                <w:rFonts w:ascii="Arial" w:eastAsia="Georgia, serif" w:hAnsi="Arial" w:cs="Arial"/>
                <w:b/>
                <w:bCs/>
                <w:i/>
                <w:iCs/>
                <w:color w:val="4A4A4A"/>
                <w:spacing w:val="10"/>
              </w:rPr>
            </w:pPr>
            <w:r w:rsidRPr="001E3AC6">
              <w:rPr>
                <w:rStyle w:val="right-box"/>
                <w:rFonts w:ascii="Arial" w:eastAsia="Georgia, serif" w:hAnsi="Arial" w:cs="Arial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Certifications</w:t>
            </w:r>
          </w:p>
          <w:p w14:paraId="0ED72315" w14:textId="1D105FBF" w:rsidR="00581510" w:rsidRDefault="0034529C" w:rsidP="001E3AC6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{{certi1}}</w:t>
            </w:r>
            <w:r w:rsidR="001E3AC6"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 xml:space="preserve">. 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{{institu1}}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.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 año1}}</w:t>
            </w:r>
          </w:p>
          <w:p w14:paraId="70ED9A50" w14:textId="19FAA57D" w:rsidR="00DC2926" w:rsidRPr="0034529C" w:rsidRDefault="00DC2926" w:rsidP="00DC2926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{{certi</w:t>
            </w:r>
            <w:r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2</w:t>
            </w: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 xml:space="preserve">}}. 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{{institu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2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.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 año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2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</w:p>
          <w:p w14:paraId="166CD0F2" w14:textId="0F94DCFD" w:rsidR="00DC2926" w:rsidRDefault="00DC2926" w:rsidP="00DC2926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{{certi</w:t>
            </w:r>
            <w:r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3</w:t>
            </w: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 xml:space="preserve">}}. 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{{institu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3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.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 año</w:t>
            </w:r>
            <w:r w:rsidR="0029089E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3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</w:p>
          <w:p w14:paraId="3E72FA13" w14:textId="4766DDA2" w:rsidR="00DC2926" w:rsidRPr="0034529C" w:rsidRDefault="00DC2926" w:rsidP="00DC2926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{{certi</w:t>
            </w:r>
            <w:r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4</w:t>
            </w: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 xml:space="preserve">}}. 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{{institu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4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.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 año</w:t>
            </w:r>
            <w:r w:rsidR="0029089E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4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</w:p>
          <w:p w14:paraId="5BF0808B" w14:textId="61589A0E" w:rsidR="00DC2926" w:rsidRPr="0034529C" w:rsidRDefault="00DC2926" w:rsidP="00DC2926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{{certi</w:t>
            </w:r>
            <w:r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5</w:t>
            </w: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 xml:space="preserve">}}. 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{{institu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5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.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 año</w:t>
            </w:r>
            <w:r w:rsidR="0029089E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5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</w:p>
          <w:p w14:paraId="348045F0" w14:textId="65B62ACD" w:rsidR="00DC2926" w:rsidRPr="0034529C" w:rsidRDefault="00DC2926" w:rsidP="00DC2926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{{certi</w:t>
            </w:r>
            <w:r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6</w:t>
            </w: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 xml:space="preserve">}}. 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{{institu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6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.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 año</w:t>
            </w:r>
            <w:r w:rsidR="0029089E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6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</w:p>
          <w:p w14:paraId="3807E22D" w14:textId="25815A9C" w:rsidR="00DC2926" w:rsidRPr="0034529C" w:rsidRDefault="00DC2926" w:rsidP="00DC2926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{{certi</w:t>
            </w:r>
            <w:r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7</w:t>
            </w: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 xml:space="preserve">}}. 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{{institu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7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.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 año</w:t>
            </w:r>
            <w:r w:rsidR="0029089E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7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</w:p>
          <w:p w14:paraId="217CB7F5" w14:textId="6C43D929" w:rsidR="00DC2926" w:rsidRPr="0034529C" w:rsidRDefault="00DC2926" w:rsidP="00DC2926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{{certi</w:t>
            </w:r>
            <w:r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8</w:t>
            </w: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 xml:space="preserve">}}. 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{{institu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8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.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 año</w:t>
            </w:r>
            <w:r w:rsidR="0029089E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8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</w:p>
          <w:p w14:paraId="48AA0327" w14:textId="46D27047" w:rsidR="00DC2926" w:rsidRPr="0034529C" w:rsidRDefault="00DC2926" w:rsidP="00DC2926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{{certi</w:t>
            </w:r>
            <w:r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9</w:t>
            </w: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 xml:space="preserve">}}. 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{{institu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9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.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 año</w:t>
            </w:r>
            <w:r w:rsidR="0029089E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9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</w:p>
          <w:p w14:paraId="3D47BE25" w14:textId="5815D63B" w:rsidR="00DC2926" w:rsidRPr="0034529C" w:rsidRDefault="00DC2926" w:rsidP="00DC2926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{{certi</w:t>
            </w:r>
            <w:r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10</w:t>
            </w: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 xml:space="preserve">}}. 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{{institu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10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.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 año</w:t>
            </w:r>
            <w:r w:rsidR="0029089E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10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</w:p>
          <w:p w14:paraId="04565628" w14:textId="2D1798C8" w:rsidR="00DC2926" w:rsidRPr="0034529C" w:rsidRDefault="00DC2926" w:rsidP="00DC2926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{{certi1</w:t>
            </w:r>
            <w:r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1</w:t>
            </w: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 xml:space="preserve">}}. 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{{institu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11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.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 año</w:t>
            </w:r>
            <w:r w:rsidR="0029089E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11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</w:p>
          <w:p w14:paraId="7F33DF4B" w14:textId="7D4D0493" w:rsidR="00DC2926" w:rsidRPr="0034529C" w:rsidRDefault="00DC2926" w:rsidP="00DC2926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ind w:left="240" w:hanging="232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{{certi1</w:t>
            </w:r>
            <w:r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>2</w:t>
            </w:r>
            <w:r w:rsidRPr="0034529C">
              <w:rPr>
                <w:rStyle w:val="Textoennegrita1"/>
                <w:rFonts w:ascii="Arial" w:eastAsia="Palatino Linotype" w:hAnsi="Arial" w:cs="Arial"/>
                <w:b/>
                <w:bCs/>
                <w:color w:val="4A4A4A"/>
                <w:sz w:val="20"/>
                <w:szCs w:val="20"/>
                <w:lang w:val="es-CO"/>
              </w:rPr>
              <w:t xml:space="preserve">}}. 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{{institu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12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  <w:r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.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{{ año1</w:t>
            </w:r>
            <w:r w:rsidR="0029089E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2</w:t>
            </w:r>
            <w:r w:rsidRPr="0034529C"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  <w:t>}}</w:t>
            </w:r>
          </w:p>
          <w:p w14:paraId="416E64F7" w14:textId="77777777" w:rsidR="00581510" w:rsidRDefault="00581510" w:rsidP="00DC2926">
            <w:pPr>
              <w:pStyle w:val="divdocumentulli"/>
              <w:pBdr>
                <w:left w:val="none" w:sz="0" w:space="0" w:color="auto"/>
              </w:pBdr>
              <w:ind w:left="240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</w:p>
          <w:p w14:paraId="0ED72319" w14:textId="6BBCB4BB" w:rsidR="00DC2926" w:rsidRPr="00DC2926" w:rsidRDefault="00DC2926" w:rsidP="00DC2926">
            <w:pPr>
              <w:pStyle w:val="divdocumentulli"/>
              <w:pBdr>
                <w:left w:val="none" w:sz="0" w:space="0" w:color="auto"/>
              </w:pBdr>
              <w:ind w:left="240"/>
              <w:contextualSpacing/>
              <w:rPr>
                <w:rStyle w:val="right-box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  <w:lang w:val="es-CO"/>
              </w:rPr>
            </w:pP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D7231A" w14:textId="77777777" w:rsidR="00581510" w:rsidRPr="001E3AC6" w:rsidRDefault="00581510" w:rsidP="001E3AC6">
            <w:pPr>
              <w:pStyle w:val="rightboxpaddingcellParagraph"/>
              <w:shd w:val="clear" w:color="auto" w:fill="auto"/>
              <w:contextualSpacing/>
              <w:textAlignment w:val="auto"/>
              <w:rPr>
                <w:rStyle w:val="rightboxpaddingcell"/>
                <w:rFonts w:ascii="Arial" w:eastAsia="Palatino Linotype" w:hAnsi="Arial" w:cs="Arial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</w:tbl>
    <w:p w14:paraId="0ED72323" w14:textId="77777777" w:rsidR="00581510" w:rsidRPr="001E3AC6" w:rsidRDefault="001E3AC6" w:rsidP="001E3AC6">
      <w:pPr>
        <w:pStyle w:val="div"/>
        <w:contextualSpacing/>
        <w:rPr>
          <w:rFonts w:ascii="Arial" w:eastAsia="Palatino Linotype" w:hAnsi="Arial" w:cs="Arial"/>
          <w:color w:val="4A4A4A"/>
          <w:sz w:val="20"/>
          <w:szCs w:val="20"/>
        </w:rPr>
      </w:pPr>
      <w:r w:rsidRPr="001E3AC6">
        <w:rPr>
          <w:rFonts w:ascii="Arial" w:hAnsi="Arial" w:cs="Arial"/>
          <w:color w:val="FFFFFF"/>
          <w:sz w:val="2"/>
        </w:rPr>
        <w:t>.</w:t>
      </w:r>
    </w:p>
    <w:sectPr w:rsidR="00581510" w:rsidRPr="001E3AC6">
      <w:pgSz w:w="11906" w:h="16838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C34EA338-D8AB-4B70-8708-4C840A77C69B}"/>
    <w:embedBold r:id="rId2" w:fontKey="{BA8ADE7C-146E-41D1-B4B0-6362D3DEFB4A}"/>
    <w:embedItalic r:id="rId3" w:fontKey="{F42406A1-962D-40ED-844E-768B1049C6C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, serif">
    <w:altName w:val="Georgi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92A5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38FC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80DA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BE87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8E47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ACDC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64F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6A6F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0C82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FECF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B407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8692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86FE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E08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4C80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00EE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F0AE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62B3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A9E3F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749C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9E75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FA2A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0E10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D01B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8616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10AE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968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D448C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EA8C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EE11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6271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82A1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825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7ABC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BCF3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D06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AEA2F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24DF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80DF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AE60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06C0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D6F4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7259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5496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BA83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E0A9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84B6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3E56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DA27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E4A7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0844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36A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54E8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B6D1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E62FB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A06C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9CAB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2C8E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8AB5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1E3E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D618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3E5D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403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39427951">
    <w:abstractNumId w:val="0"/>
  </w:num>
  <w:num w:numId="2" w16cid:durableId="1933735003">
    <w:abstractNumId w:val="1"/>
  </w:num>
  <w:num w:numId="3" w16cid:durableId="678508589">
    <w:abstractNumId w:val="2"/>
  </w:num>
  <w:num w:numId="4" w16cid:durableId="1392968213">
    <w:abstractNumId w:val="3"/>
  </w:num>
  <w:num w:numId="5" w16cid:durableId="1144737619">
    <w:abstractNumId w:val="4"/>
  </w:num>
  <w:num w:numId="6" w16cid:durableId="571699487">
    <w:abstractNumId w:val="5"/>
  </w:num>
  <w:num w:numId="7" w16cid:durableId="2143618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510"/>
    <w:rsid w:val="001E3AC6"/>
    <w:rsid w:val="0029089E"/>
    <w:rsid w:val="00301DFC"/>
    <w:rsid w:val="0034254C"/>
    <w:rsid w:val="0034529C"/>
    <w:rsid w:val="00517238"/>
    <w:rsid w:val="00581510"/>
    <w:rsid w:val="008A096E"/>
    <w:rsid w:val="009617B9"/>
    <w:rsid w:val="00990375"/>
    <w:rsid w:val="00C6659C"/>
    <w:rsid w:val="00DC2926"/>
    <w:rsid w:val="00E4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22D0"/>
  <w15:docId w15:val="{7C26E357-9717-984E-990B-04594898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Fuentedeprrafopredeter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Fuentedeprrafopredeter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anormal"/>
    <w:tblPr/>
  </w:style>
  <w:style w:type="character" w:customStyle="1" w:styleId="leftboxleftpaddingcell">
    <w:name w:val="leftboxleftpaddingcell"/>
    <w:basedOn w:val="Fuentedeprrafopredeter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Fuentedeprrafopredeter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Textoennegrita1">
    <w:name w:val="Texto en negrita1"/>
    <w:basedOn w:val="Fuentedeprrafopredeter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Fuentedeprrafopredeter"/>
  </w:style>
  <w:style w:type="character" w:customStyle="1" w:styleId="txtBold">
    <w:name w:val="txtBold"/>
    <w:basedOn w:val="Fuentedeprrafopredeter"/>
    <w:rPr>
      <w:b/>
      <w:bCs/>
    </w:rPr>
  </w:style>
  <w:style w:type="paragraph" w:customStyle="1" w:styleId="paddedline">
    <w:name w:val="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paddingdiv">
    <w:name w:val="paddingdiv"/>
    <w:basedOn w:val="Normal"/>
    <w:pPr>
      <w:spacing w:line="400" w:lineRule="atLeast"/>
    </w:pPr>
  </w:style>
  <w:style w:type="character" w:customStyle="1" w:styleId="leftboxrightpaddingcell">
    <w:name w:val="leftboxrightpaddingcell"/>
    <w:basedOn w:val="Fuentedeprrafopredeter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Fuentedeprrafopredeter"/>
    <w:rPr>
      <w:shd w:val="clear" w:color="auto" w:fill="F5F5F5"/>
    </w:rPr>
  </w:style>
  <w:style w:type="character" w:customStyle="1" w:styleId="right-box">
    <w:name w:val="right-box"/>
    <w:basedOn w:val="Fuentedeprrafopredeter"/>
    <w:rPr>
      <w:shd w:val="clear" w:color="auto" w:fill="F5F5F5"/>
    </w:rPr>
  </w:style>
  <w:style w:type="character" w:customStyle="1" w:styleId="documentaddressiconRowiconSvg">
    <w:name w:val="document_address_iconRow_iconSvg"/>
    <w:basedOn w:val="Fuentedeprrafopredeter"/>
  </w:style>
  <w:style w:type="character" w:customStyle="1" w:styleId="documentaddressiconRowiconTxt">
    <w:name w:val="document_address_iconRow_iconTxt"/>
    <w:basedOn w:val="Fuentedeprrafopredeter"/>
  </w:style>
  <w:style w:type="character" w:customStyle="1" w:styleId="documentzipprefix">
    <w:name w:val="document_zipprefix"/>
    <w:basedOn w:val="Fuentedeprrafopredeter"/>
    <w:rPr>
      <w:vanish/>
    </w:rPr>
  </w:style>
  <w:style w:type="character" w:customStyle="1" w:styleId="documentzipsuffix">
    <w:name w:val="document_zipsuffix"/>
    <w:basedOn w:val="Fuentedeprrafopredeter"/>
  </w:style>
  <w:style w:type="table" w:customStyle="1" w:styleId="documentaddress">
    <w:name w:val="document_address"/>
    <w:basedOn w:val="Tablanormal"/>
    <w:tblPr/>
  </w:style>
  <w:style w:type="paragraph" w:customStyle="1" w:styleId="divdocumentsectionskill-sec">
    <w:name w:val="div_document_section_skill-sec"/>
    <w:basedOn w:val="Normal"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txtBoldParagraph">
    <w:name w:val="txtBold Paragraph"/>
    <w:basedOn w:val="Normal"/>
    <w:rPr>
      <w:b/>
      <w:bCs/>
    </w:rPr>
  </w:style>
  <w:style w:type="character" w:customStyle="1" w:styleId="divCharacter">
    <w:name w:val="div Character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anormal"/>
    <w:tblPr/>
  </w:style>
  <w:style w:type="character" w:styleId="Hipervnculo">
    <w:name w:val="Hyperlink"/>
    <w:basedOn w:val="Fuentedeprrafopredeter"/>
    <w:uiPriority w:val="99"/>
    <w:unhideWhenUsed/>
    <w:rsid w:val="001E3AC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3AC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42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arvin112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GUEVARA</dc:title>
  <cp:lastModifiedBy>Daniela Estefania Castaño Palacio</cp:lastModifiedBy>
  <cp:revision>12</cp:revision>
  <dcterms:created xsi:type="dcterms:W3CDTF">2023-04-25T01:17:00Z</dcterms:created>
  <dcterms:modified xsi:type="dcterms:W3CDTF">2023-05-05T18:13:00Z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3d167398-7d5c-4c09-ba43-29a6133b91d0</vt:lpwstr>
  </property>
  <property fmtid="{D5CDD505-2E9C-101B-9397-08002B2CF9AE}" pid="3" name="x1ye=0">
    <vt:lpwstr>uDcAAB+LCAAAAAAABAAVmrXWs1oURR+IArfiFrgEd+hwd+fp7/f3yQg57L3WnCQsKbA8I+A8DDGCADMUSlEszhAwTmMiSdPWfJo9yAUPy4kj6P6kodnj5XTd4EFngZFy74v4I0akJYZu1AeLLZqwtFoWlishLY37iH5WTeMnztLhjYwaCHq0LuRh/RTNaJx3VcNHf9F7AmVnNngyJT4t+02K8ZJOegZnUVVj0goh2c1wEKt9F0fKagQtFFQfM7G</vt:lpwstr>
  </property>
  <property fmtid="{D5CDD505-2E9C-101B-9397-08002B2CF9AE}" pid="4" name="x1ye=1">
    <vt:lpwstr>/7EAvEnxbKYTt83p0oJlnz9ZBdjdtxEzIBM3zLdS+3eV2Xrc2Ygs+9lovFZHZkg7opdG3cJNFXMvsB1Mu5T72J2O828GztAFPK/NIP6zYdyok/uDYDAX1ui3Je+LIJP3NgRcfLbqAZe4aPfRhlaWus0S6YHz/vvVXpzmwx/l608KPF6DijB5HlhIplcl7TqrQ+00FupE/hz+c/GWmRx4YLFdGBZRGjVtUqBKiz8bHnAVddLgJ5ITGoT1gLJWo+q</vt:lpwstr>
  </property>
  <property fmtid="{D5CDD505-2E9C-101B-9397-08002B2CF9AE}" pid="5" name="x1ye=10">
    <vt:lpwstr>Qdt1RN7Tnpvf0NI77UgAJd+KaqgZ8+AX8JSjips4G/2JxjGcDcl3u06qfLg46QGmClcwT/WMNTOf7ECfK+84C2Afe9b9R7AL+A0bVDzbQoYwx9J46R1AnASlohalcs9YztYunAGxg6K44I6PhYZShqckztRILD49IuSSSg3eFv2W2WjaWyhXKMN4itoR9TvsF5DGY/VkVmx6vfXDL+0KlR1plbG7BUkn/PEC9kN2MtJzIA3OU0yOyKqFj9C8MiY</vt:lpwstr>
  </property>
  <property fmtid="{D5CDD505-2E9C-101B-9397-08002B2CF9AE}" pid="6" name="x1ye=11">
    <vt:lpwstr>75ud0T1mbcKM6YNnVVnbZstS1g8oYVb4oTsfpfG2DMiyIqESCa0JporItucaziYRraw6jMy/4bOWM+yu/QDgslY5TDz3P7VeZLjMGj+wFe4LMU5PEsoUokWxiLBHUo41AX9eR+K87/iPduupAfOcHsjH5Mj4kOaeQW+6o7HDXqKmLipdE+EciawcOHLB8kp0Jmq5bYHjzIBATA2Rfn0qLpGUpMSUlNeZi38j6HP/RTPw66wpOYJUmq9JGEeNvH2</vt:lpwstr>
  </property>
  <property fmtid="{D5CDD505-2E9C-101B-9397-08002B2CF9AE}" pid="7" name="x1ye=12">
    <vt:lpwstr>N4m1AwHR6BRRs/cpD7yTQAURkvcaFweXe3ltEEUS7/AbQSpMlmAgev1D3bWNaB7IRodBBuoUNBXWXFKZ42TTgMuZEJgsMJqlU53mGFlpWJXoeAlGIl3J6EHIm2qmhb7C9SP7A7gMtf86kUd0AvqL2sx/ErQESLnB/FMUtcENqG/A7rop4z+4XzxV4eIu8Y99HCUVbc7jkx+dTHft+iUTUdwPzyKNtS6WPK1aCHZh+Ek7ygDYQxdPe1WE9Ec7FOr</vt:lpwstr>
  </property>
  <property fmtid="{D5CDD505-2E9C-101B-9397-08002B2CF9AE}" pid="8" name="x1ye=13">
    <vt:lpwstr>8bjiriXyQmX4RKBFBd4Kkwp8zVJK8/c2wE547dYSw1zZqF472SAKl1KP8j+t2UDsTeV3ehQzPhJlCtVt1DXIvkSY7l0Z0ERwU7lCCYDvVmdvOkFOP00UdQb9CSn/JhxtyjGkSv1DbTQ3djI5gOy1yYkgSRHan7FcXKHap42hwv4eUKD1Q1Mf94ciqBTQM3fQoFNXPdu5UWodGvyxYJAeLx+Eo4QkWBwJaCEUDGcb34xSUbMK12OT5IaK9FZmiJr</vt:lpwstr>
  </property>
  <property fmtid="{D5CDD505-2E9C-101B-9397-08002B2CF9AE}" pid="9" name="x1ye=14">
    <vt:lpwstr>ZxD6ICjXe2gYYxX4pKI6VtFkCq9ozRHE9b/ZaPleb0K+Nd9XdaCW9PYHXue2bRD84/zjjUvHgIz48mIhwCeCsgaAnuPUP3zONtqVCr2G7l7rfuCRJjZUD2sv5qy73d0Y+n9J9/h05n8hD7p4Jqy1445tAsZTEgF8lsvWmV9uoDlTrTyg7rOcGN63B9ZMgdme3pqV9KdPM1XNUVGx6rtTh5LRh41G/3UFg7aTzdmXHtHaqhVGNgUeuiSiLzX/SK2</vt:lpwstr>
  </property>
  <property fmtid="{D5CDD505-2E9C-101B-9397-08002B2CF9AE}" pid="10" name="x1ye=15">
    <vt:lpwstr>nr9RaP8mdSFXmkY/t37Mn2akrsFpDvDkUvtvH7TZrM9Mtf1ssomWMERpqrX1qTDusHFmArhZQOP5mLuyU75VKFgFj4mXZ/IKBb5gR5ua+0OZor7Q8ensRU0fZTOv8bYcsTGnNlRWbUx6AqUAmjZzt1YN/cNEYZzmfkTbl3B5IY/sMN/6MRlviGDbGdoT3vMI5gDrP6bpHuaH1H9dhAAmjhfVFjKfuMvvOsLFVbIPwokjO/RkwEhjNc/aE56S+2q</vt:lpwstr>
  </property>
  <property fmtid="{D5CDD505-2E9C-101B-9397-08002B2CF9AE}" pid="11" name="x1ye=16">
    <vt:lpwstr>poF6KTwSLR2jRxCjT8g/55qvXD1WvAeiY6leOU0L7Lv44g1rgGCLbYX6v9V2+LRyOEJu04BEDkcNXCPFVIsOL4bouSvhztCKaX450D5gPpW2THvcMOU9znymWP7jOkD/CObHszgCs9YWUkL35slyziC9IdWafFfhzFRO+ldn8K2kWKpcSNOvzmiJ+8SmY01PE75oGi7nF4c02J3LGvSrEoApdy4D95cXL3s/rVD3zqYwN+arQJpL7ItcjQWQmem</vt:lpwstr>
  </property>
  <property fmtid="{D5CDD505-2E9C-101B-9397-08002B2CF9AE}" pid="12" name="x1ye=17">
    <vt:lpwstr>Xd2NBeQyGP9vNDVfndfdCdr33tVazTp7taalUkKyHeLyROwfVBaWrgxyxYmRroQLIsVyAD7Kt3tTs92usTTkaZsdXPcTe/7LgCUrtj79wlpexP3ztrj5mG2oW4L3zesenUjdKMRq6JTUwWYmmoTXpdxcXxKWyao4pyHDWfwv/E+k/00+jBzTxdGg0aPkR6QcwltxogqeatGirl8xkUBf79UPzhM6kw4PXD+mhgwGY8j5Dlal/eCJqz+mIIZciOp</vt:lpwstr>
  </property>
  <property fmtid="{D5CDD505-2E9C-101B-9397-08002B2CF9AE}" pid="13" name="x1ye=18">
    <vt:lpwstr>vtFh1/AI8QiLMxhJwAZoxnEFQaztPQFFXj8c9vNh9w12wYDwXX3b3EWwoDI6H4C4Qf0vqNxio0Lrws0Nna7aJKowQP97t6NBL4xrrwJXakMf2x4dPMxrCSRn6ZQH5lwwsUQXq4JoKy9CqHRQTmMNu30a7vZgDpVNL0WnnrJAi5tsz+xubmLF4YI7CaicsYOR5hE+5OYStceH+7OfAislE81ymBTIweTHVmH0bHUv7XGtUyLnsA+tOmSEXFNtkW2</vt:lpwstr>
  </property>
  <property fmtid="{D5CDD505-2E9C-101B-9397-08002B2CF9AE}" pid="14" name="x1ye=19">
    <vt:lpwstr>bNJbssd07izx0DmC05ZUyKqqRVMbbg2PrCEJjQK7hYUc0coRGwlZbCNw89+QBbR9o0Hji9+mFn6hW+USQhMi5EaEz+y+DMK8QeNsPBOxeJ+KaMAM1kBoOx+HIV1hOHpZ+NbAfHZug7DD2udx8i4lRaNRf/5og9nJFKToaH+FaQAvxTOOBYQEvWHUZrBtqa7uwG4eRBfmXLXhCzf+Xvie2qLg4jqQfa5Mqcm3gjTWTH2bYcCAsjON6n7N3tyPr5g</vt:lpwstr>
  </property>
  <property fmtid="{D5CDD505-2E9C-101B-9397-08002B2CF9AE}" pid="15" name="x1ye=2">
    <vt:lpwstr>byA1ulz5NI9TXvp4oOl8+rVpde5zupQXl1+20akNrK8QtbPmjD+iOHv9ecKl9esr/uFFHftY0WH5XYL1OdYmSeCzR8ZtROv4F8fWk4RNjhLQ+VkvOi3kId7UhIKOqz1gG0655VUL6hlk8URBBf083kESyK66SQf8molr7kbL1BPdCAPJzQPzEu6oMvSlv1+DWUFCgnwC345ArR3UrurHnLQgojpgscPF5GLHw54MDMDnHrGLqInTwO2Fuq+FlTI</vt:lpwstr>
  </property>
  <property fmtid="{D5CDD505-2E9C-101B-9397-08002B2CF9AE}" pid="16" name="x1ye=20">
    <vt:lpwstr>swN1vjyv9EcwjLIYaIGxJw3NLKpNS1w3Q63r7wDqCRrhIA/se1UbZBFXananu7W9hmRxrYPomO8JvOxv0MG+QJ10V+A1zl+twpshssgyuk8BzjYJZfY2Qnu1tWfr+13cIgCugCsut37iVGDH2VBDHN7nFWBv0xRp6oLxI/rQgOjJd3GU91LUMYLfdhAlHRzGUBSR9r1qubrQCrMt4wzy90BEEAa4t/4alD/zZcS1ehj+WofymYmPZgT4QP+GnZn</vt:lpwstr>
  </property>
  <property fmtid="{D5CDD505-2E9C-101B-9397-08002B2CF9AE}" pid="17" name="x1ye=21">
    <vt:lpwstr>Yzz5a76ULdCXhtDLfsT9Ng/FUHulD0NvxTqq4xnkn5IT2MkF0U7Ov3MdU8uKnzsyEBv8MXA3NI5+kgHj+DpFidLnuW1DqSQdrVrJ7sLWn/zLIDW4+cB7vLUNPQfjWzkFhD9O4TO81cF6Pb6+ScX+Y9lgKhnw+GP0RLC2xjMZ+Y4FRf854aCSTWOS99FANbhyvl+U66gPHz+DBGd2ETaGifJj20886+fkmoAXV/URrPfN4ISsd+tm0SBuDRksxuo</vt:lpwstr>
  </property>
  <property fmtid="{D5CDD505-2E9C-101B-9397-08002B2CF9AE}" pid="18" name="x1ye=22">
    <vt:lpwstr>KNFClLEoI/QmFnUA/UCEgKCtskykAVBvyq1YxFWU88I5e9VLeJav1pXdYJz4rcLT3yfwK11Pvv99AsEXxAGpbGDks48ud65C5ZlrlppX0WtiSfJyzXkXkvn7MLZFbQGL04X2sTD1M1WjoPUVTj7zTAxmL9QghOAk34a9TAD7TTFsTJT21oazHh4V5Ucxe7/qzbGadl/LKLhnwh/pHUhQmquDUvP+02EJvR35qHxBejBkbRq6VxHSwIuDLJXKlkf</vt:lpwstr>
  </property>
  <property fmtid="{D5CDD505-2E9C-101B-9397-08002B2CF9AE}" pid="19" name="x1ye=23">
    <vt:lpwstr>2vkHzwStzx+r1TlSrI3QsUI0c5fd540BV7byd0WVbvFOL1oZrEULRiEhAhZPNQyPja2JaKblItmODk81nSks1jUpnLhAIb3PAG9JViP2tFIVw0OIjij3zC+MSFBE18KXpQH057HMuZ+c/k1f4AhFGbRH83m3KvJ375t4/hN5Y+EzYnXl5iP/9iCGd9N4paw9TJ9qebM3XfEr2xO/zG/hM5w3ycS4N3j2/Lh3ujK4wpNBmCRjRXFuPXQGzxPB87o</vt:lpwstr>
  </property>
  <property fmtid="{D5CDD505-2E9C-101B-9397-08002B2CF9AE}" pid="20" name="x1ye=24">
    <vt:lpwstr>6tIcKvD4zK9u9mwdUdrXTrrJZc1/1A31yK5GRlU2m3UYU7omlyJ/12v93cFziUUzV975I2UdiKivmeLiYVySWDq3f60a+eI/qIlAcOToTiPlWQH+ks544y1qNXwSKWULJmSyX4HaE2agftsczxg/lkYhTMwy/EpTEWq86sP+0jv4FP528/diosZRbGZu9I8A7vjYUPnW8JwuVqfDfl34ZUEEAGJzuDiVepdXGkcnmZkmO0f4Fx6CSU4sXHuP4H+</vt:lpwstr>
  </property>
  <property fmtid="{D5CDD505-2E9C-101B-9397-08002B2CF9AE}" pid="21" name="x1ye=25">
    <vt:lpwstr>LyzVX+hCaGcuReNlIjUnRX6cu+bD7RDONXJFV6cyOk/2IXrz4jiG3pGnVIwaQ+nw9iKEkMmBuR2LHjUNJ4F96tcS8aHK2C2U+nQJWoE0ui7GGxebPY5CXhFjXo1vTs6HJnjsRA+Es/isWnpXrq9G4uZldfg+fa0YKKKMGiEdxaafEUSvqBmlhi3x/tM3+cRiCxveDsaQc4r14cOM8kqmEAv6DStmSWKHnUjkP4X0Hi2OPj6JO0aQm/mmT3I5ME5</vt:lpwstr>
  </property>
  <property fmtid="{D5CDD505-2E9C-101B-9397-08002B2CF9AE}" pid="22" name="x1ye=26">
    <vt:lpwstr>VPBqFO60D5ADA1IeoGfW4MlghFxjEEKsl5qd8GQS79okCUvzVAlAV8Yl6CavpjAnIr9e/JIGvG859bPmK7QZkgL/cPiWX47GBoXU92nSLh1UFUjRykG5JWQFgxy+9SIvcxDwvwb/Q4IT9L1z7M6yhoag1clf4iA4HfacR/1F/mmP1fVOVj0xZNc+kDWwM/xxpC02K4UoYSnsOj8VjC2DpMNeOPcFeLAsM9/xfS2IDqLeeo8WW+WU/9GW7IxyurM</vt:lpwstr>
  </property>
  <property fmtid="{D5CDD505-2E9C-101B-9397-08002B2CF9AE}" pid="23" name="x1ye=27">
    <vt:lpwstr>jACLdgaxNT4A/NpbAKcjZ4/m9WEbM4Kd16CbtxsweZJVKphlAxxrLCI44fw3MjPQugEIU2OKjJz1koApkjKd0eopcOGYGveGfUcUmqHZ/kHzPhFfv4B9b8sGHvTLWX75Ibir8UR6lLTsgyKdyScOtYgFH1KCGSGhxx+kRRsF6Yr9NSSxBj/CTdcZIQBvEt6Zs1PHTUVl5wc7W1P7CYFRHmxjrlNPRocrL7y883e62TcjYgxBzF+krphs+2tyMwa</vt:lpwstr>
  </property>
  <property fmtid="{D5CDD505-2E9C-101B-9397-08002B2CF9AE}" pid="24" name="x1ye=28">
    <vt:lpwstr>sFNQR+PTWSLMDGifp36T2RMpO5QFCJNV1e5V0HDBwpzAuI/SpNm48PF/23weyeoQl39W7RJYcGv+AUGu2dJhPX/bjWZhK5anjlNq1garyH5FbG0j6pDn5hlqdWI3IaVNzhq99rAvL1hJrXcOGT5/BP1ToijVobTpYAsuYDciB07bJBbFMxmMnE6v8c0KtQuauGOgoLH+9MGgsfAvfVn2/GWvUw1/zQFIulz9KIYDWj9NWw047oJkWAlhDYNcyIF</vt:lpwstr>
  </property>
  <property fmtid="{D5CDD505-2E9C-101B-9397-08002B2CF9AE}" pid="25" name="x1ye=29">
    <vt:lpwstr>CxuGw/4hWMlpfqKhOYgL+4++pUefKKnhdU4VB8wbgze1iE/cUrY/Pf4B+TBrWz34mH5hjqXn8n/1n2SNJ9g/vnsxom4RuKUQUBRu71xYVaF9eO9mhANUvqNIjXmCJ5qvFhZrQoVPccbozN6TVEBDTAQG3Jh3MvtmNftmeR9ObIu/xUoqPPPTaLdej+ERp56Jma/sOia9UnIvAUNUFaZPFJe5BdVZY/sFdStZ2omK/erDcCtI2SP7beZo/GfPPEo</vt:lpwstr>
  </property>
  <property fmtid="{D5CDD505-2E9C-101B-9397-08002B2CF9AE}" pid="26" name="x1ye=3">
    <vt:lpwstr>YAV2H69hh8djDQzrZcgk0uCVnVSn3XlTrsn8YbbfFkHmWoH94cc5eYkj3sH69kU+GstFa6xpue5AQ8LwFLLS54L2u86XYX7WAszn88OXK4LvuB4X3grVSjJZTjPqI0WE4/1mQoC2azmiYo/ZcztBMLfrQUaT3ND0SPSqt0PZzW1X1Se4/FuP1/4mBvUdIKlrx9dltk7B3t3NLhCAnTykQLTS2ePrCNy/Ng6w34rW/zgtrXmEhnXTNYklXjUVHl+</vt:lpwstr>
  </property>
  <property fmtid="{D5CDD505-2E9C-101B-9397-08002B2CF9AE}" pid="27" name="x1ye=30">
    <vt:lpwstr>JedVC+jQ2JZwERsW2IOGR+icMSCdkYW4U/6QNwRKLNizHT7U6SGmJ4jEDGZZOKVosHEP/NZS3ROnugo1s0ugwggXFLiM9ykUsVDCCSeELzGqehbUA5r3SZFsA+Wz0Iy7FqnQ4dioXCA4BO6DB7DS7Ik3qfSIVgGc80Pr6aa2Yb5S6HSlLAj6PxeQSVPIGePEYqziUoX6WJlzeL3Um9Gg6ZX4QmxPQHW59hhD95ewfIguxoGV+RD76GlQGR0Vzq6</vt:lpwstr>
  </property>
  <property fmtid="{D5CDD505-2E9C-101B-9397-08002B2CF9AE}" pid="28" name="x1ye=31">
    <vt:lpwstr>DgUVlYGjFpSXFtw0FH7E7c/ss6B8iFse5cJ7fpDX7FHRqaMqJLZk5OPimFXPDLuMiO7P5BUGzLavlp/taqNILMKSVkT7SXYFcSEm+wvAX7I8odPNMfhSq7+uWqA5ukuCQt8R67Pno9hgjVUm4YHBaIeVZaQ47cdZZDwAOlF2oXQSO1zUK+fN6B+w6jSMw2Z/SgM37irXh3EQt3HqHV3a+2Lplv3UyGsAiXkjquvOCqvKtm8BRi8+SPgkmwUE00T</vt:lpwstr>
  </property>
  <property fmtid="{D5CDD505-2E9C-101B-9397-08002B2CF9AE}" pid="29" name="x1ye=32">
    <vt:lpwstr>PB7kv4N5JSBz+8FoIncdJARfx8HwUdWQsA64KjQ96MafkkF3g3qAbiXTWOfn+igpgswk98AfWzsHAO5/CLXxfxPi28Y1p4FNPTkCUusqUpbNCLRKTWUlMwy8SGsD1ZNFTeMFYza6RsMoa6EKCnZKspyFhLne131dmSWC9i6Hl3QKh8baGvqPc/9wNdyX6DXm8q/TULvi4tC6GuXPIYZNYGxWFDQdwtBdpUvH+uz+Bz7L5inYebyJfFqxf6U/We5</vt:lpwstr>
  </property>
  <property fmtid="{D5CDD505-2E9C-101B-9397-08002B2CF9AE}" pid="30" name="x1ye=33">
    <vt:lpwstr>a1aZnGf6LSCGA+05mNb+DsjdpnS5Q1zdagvIv+tqL9LRk6n3Wbnb9tkuKAm61LQmkHrCEfqoR+MOdRYPjCNwjrptX4RWgz75+FoyeKUNFdEYK0v00fwBGXZurt6GUpGCsAns4HE9UKKCS9Rm1cQOXTtbUOcrglblL/52v+lc/FdgWU/J57do/sg8LMSqvwVcFkONVAGL/EiBd2wy91235QZHkOCBxcmpYFy6eUZ0K3x7KN05bgxBy9dZcdSJMTy</vt:lpwstr>
  </property>
  <property fmtid="{D5CDD505-2E9C-101B-9397-08002B2CF9AE}" pid="31" name="x1ye=34">
    <vt:lpwstr>faXBkl5t/pV2k4egRdzea6+eMcGlbDI8OA+1AVYhzSMONmhthYcw6vFBmiLc+4wvFvfdC/g0hCDlADpPEOk79mkCqe4GCl8pu7nvUEG2iSXQixjvuZZIUZpfCX+yqNIY3/CFI33xYedct2w4YltpqD0gaiZSCMdNpZWOqNJtpTw7rgFPVfMkAZXzdEHSL+H1ewZRGMlVFhfOUeGHRRwkJihpDI1uz1ziGW9TInDZ7chGKQLvFnRpgxU+Q5w7oz3</vt:lpwstr>
  </property>
  <property fmtid="{D5CDD505-2E9C-101B-9397-08002B2CF9AE}" pid="32" name="x1ye=35">
    <vt:lpwstr>n9ebMqEVD9hwGwkatM90Rp37aV86MGne1WDfTkTSEXb7g5bmUZAXhjzn3HrHASKEBeRKWgXeukWS0FZY/X+hKJ2DhZxSxATI+/isiXGP43noOmsZSkpab4cULc+xAGZSjZ1CSpwSwsBI7ii/U8aKRK0UcGrbejV9Gf2xZZ3NViEQyCklxLoEVrGJbVVWOkrmHHyBVvxcD76EaADkmRPkNmfDFbf3wd1kZ0nJLU4t72I6FzvRfdurC5vDLxyWfO1</vt:lpwstr>
  </property>
  <property fmtid="{D5CDD505-2E9C-101B-9397-08002B2CF9AE}" pid="33" name="x1ye=36">
    <vt:lpwstr>Dxj7Dm38nKuYc74NnqG78JsHHb3Xk12FHMHDv8MNqSs2CMjlxuX5w4Ufwy4ZmQ3+jZXxeox2Y6f+vbeZLc8DC9n0xM/BQ5Z3R9KSZChD9Qqs0iU5/QhqJR6SqrYWIs++W/RJLvqXxHHOlL8j4v423Odk6sfJIggg2jyypzWGatCnT7w+iOyWIoE4Rz+rYNme+5bf8nR/EVjmot0Pge7t6oOYxPZTr2UnUtfETNr5eVTHCgkLl9kOuL9gQKfuC5Y</vt:lpwstr>
  </property>
  <property fmtid="{D5CDD505-2E9C-101B-9397-08002B2CF9AE}" pid="34" name="x1ye=37">
    <vt:lpwstr>FIbc9X0Rxw9p9F7g54zMrUXLg50IqUh8xHIxGLw9ltLpa78s/UpIIsw53EnJN1yseWuBfm/m4At6pICBR9ujXxXi8z+XS64fGoHW0gmuWP1mNcfvh9Vta0F3ixZKDl36//sRNZMpkHyxC5kP5oZxkrUSFG+FQNe6H9opllo9pv8K9PGjhCcyN84DlqVXrOWuVDwTA93htF2aUcE0C/swUnjhQU4wFD88VFan0VYK/1ttwXUYxLWwbrKYVU96PvU</vt:lpwstr>
  </property>
  <property fmtid="{D5CDD505-2E9C-101B-9397-08002B2CF9AE}" pid="35" name="x1ye=38">
    <vt:lpwstr>amaXhLpWgj4Rbeba2ZOjMPy+kpuLZ7vE+qa6TOCriUdHj4za1bydepw18B6YgrskeBIN1PtyJAYJI+mbALkTr7diA3SuTp3V77P9oQMJ8yuMM5FY2Js6xpGNv7vT9udTDiG2+doxKHazIKR74wSgTzSMD2rKtXVLRhBjYe9dJGk8FibbvoMc1Ruz36G81tLODUfC7laWx6S9dZi86Y6WbwIO5hkpNq9/tHrZqBgbivf+kD90aBl3VQ9+m/GvU+T</vt:lpwstr>
  </property>
  <property fmtid="{D5CDD505-2E9C-101B-9397-08002B2CF9AE}" pid="36" name="x1ye=39">
    <vt:lpwstr>sAEqexczNYPLTj6TtCzTzVXNWTgFIPTi7XGiIQ71snNyFTR7xr+Al9sT4Upb0lEIt5ksq+p1mFmD8mRtfTw/1SoD+t3eMUpzvWaoPULu2lbXV099Z7xK0iU3uzuMG0AeUfWbV64tfUJbBFPXNhHQXGW+z6hs69inNyK/FuuhYEWeHjVNzgJifswuE7OaO43O8XG0zE7LmIT4XIXmoQrwpPzIvhwf0YQsvOsvK1/gyqVA+uPqhHlgvGLoLUXmA5t</vt:lpwstr>
  </property>
  <property fmtid="{D5CDD505-2E9C-101B-9397-08002B2CF9AE}" pid="37" name="x1ye=4">
    <vt:lpwstr>7DjwgzVB9ymzM9LQJcxYAgsR0HU43Hjp/C0jmI4GRih9xnuyUx90zBpjdvguYAgwbDj5xrGz/lHLrl2718X/7urKQJzCJGnWAxdqdAmhm+mwE0dFzntvdw1OGFH5jh7Ezoz+oEF/+pearkQcOqGQyzIFhJ+nVjRmNteP+4mdZGgD3BwAdScDf4ylL7q2rRgsLjDeg9AdMmYSaSyHQmC2l5C0YaAfjiSImqMRg76Xb9FwQbAO9MQ/iFHrR3Z68uK</vt:lpwstr>
  </property>
  <property fmtid="{D5CDD505-2E9C-101B-9397-08002B2CF9AE}" pid="38" name="x1ye=40">
    <vt:lpwstr>04vAGYJlCj62JYWVg5o3MKtl1Uj8W/HcepvB2n3eDAx+WXcO6bBt+ROpweVRRJPZsdDhrPQq/k+9Gta5/gK6CXnFUtbkB31PqjhQPX66UsSrAtp/vDPNc/kGB5l/Xd0s8PzeopJLgxdEzO/1JWdo8Jk0bsyFC//xe+5bv4LjXXKSoJTgbBdwMaw7gd52pTZY4kP/Y/ScKqcNIypOYdzkuVME191fMYRbcC4viIejTiXE35JHpJHYLI5gptzdDOB</vt:lpwstr>
  </property>
  <property fmtid="{D5CDD505-2E9C-101B-9397-08002B2CF9AE}" pid="39" name="x1ye=41">
    <vt:lpwstr>ef8Jbx/ScUddMDoKzGgtrHJyLrRDfqY+vzjNDeBmx55AnXZC3xjqRYT/f/8yYOR04j255OYtofZ4En2DGKoZe+VYD4lLIpKT3gZvOien7T+T6CV91IhYSRdHhh0zWh5zpiEcaVXx2LKfDY1OKKu66+BWS3ni4N7ly9IxcbAPOmc8UxNvG+e1RDn+pRNSHP7n7W4SWyTUAzyNdLrmN+LxglXxO6kYaK1TQOlvE50N9wZT450mSLy2DAoADqWrXSk</vt:lpwstr>
  </property>
  <property fmtid="{D5CDD505-2E9C-101B-9397-08002B2CF9AE}" pid="40" name="x1ye=42">
    <vt:lpwstr>PcugUo53AJH2cTyprMInXS5DF0gQBhPMVSCTnF6WFRYzZLn0Ml6R26+Hfa6dbXtl4r5q7gZo4Ea6lq1dEU60JY3Ffi4kESmURBJ5Yb1nXTGHdPojn9GV/7Z1ZSf2m8ROeJ25aZqPRmaHG9nbCg+n7qbb3yHFVaqtV4JlT4JufH7ymxsQFO9qUdKvwocLXa5iH9F30WeljhekAbWM3jUeuA7xptO6Q0AybCkqzgBmmvnxZCXPvalRSw7PtyX0sIi</vt:lpwstr>
  </property>
  <property fmtid="{D5CDD505-2E9C-101B-9397-08002B2CF9AE}" pid="41" name="x1ye=43">
    <vt:lpwstr>LqvUsphLxNSAUaplYDFFVHFCw15OzjFoYx7LmxNXjRiuSjmVS0VHRtgTJ9HR1tWv2+1AOaLhXAIBZLxV1L/KtXHk6hLXQ3pHOLNfNu/ZF0VbnaukJrgjxRZzdjtFzWhjG4t3q/Zc5YNxDAR47kCFRBBwLYhkfNF59sFzRuypj7ZbcSAwsIDNK3Ov7+4jXHs1x7By63/sBoJhXV47f7MNXpnBsPLNNyl+HdliINsUTbzPAPGdNhMiFto7iu9Jgon</vt:lpwstr>
  </property>
  <property fmtid="{D5CDD505-2E9C-101B-9397-08002B2CF9AE}" pid="42" name="x1ye=44">
    <vt:lpwstr>pL+ZuGpa2v94Et92sE6pPsmIHwnl860BREyTdW+SSMvSfEtbBvLuhDfQd+ZLdfriKBf8ZN26YKPlGqW5gYd+tQb2Ssr+92sVcGpk8pfRH05/b0otQT0TCwziLc2xiHPxjK7f7uor91Va2ksGjpL0MjNmQmz6yCVdvefhXJzo10Xz5rsu33Q+Nho83tkEcGqRGSO67WisSe0F3Zj/ga3XPhQb2+eqMPLeh2q4DVYFJHtqpr0p4pDtIcjZ881f7F3</vt:lpwstr>
  </property>
  <property fmtid="{D5CDD505-2E9C-101B-9397-08002B2CF9AE}" pid="43" name="x1ye=45">
    <vt:lpwstr>TKh7GxYzmvAis15551zawudlxREoDso7f22bPui+kv58yX5x/Bs5SWxWZr5wOXvVrO/wyzYetp5hJSn098fEEzMcd9yJ3qfyHy0ef9pca/HIMsi0QBvyehJ2m9WBptz4ZwFsl/BUHVRgZF56tgrfYJntzr4TY9UUWyBOneq7GjzgNpNuCBGFTO8BJhN/dg1Btec0b3blFCM3ut4HO8N+/raqkp6QrDzXqTTcUFwvL+LWt4V1T/NIFbl6U8Zfh5R</vt:lpwstr>
  </property>
  <property fmtid="{D5CDD505-2E9C-101B-9397-08002B2CF9AE}" pid="44" name="x1ye=46">
    <vt:lpwstr>n6ofIn9iGnNmjxqHzoTpxiK2IkNmZU4asQ9oggoqS/qfWqCGAB1hu/CRF+yIUEbF234MwJxM405qrSLNjQfNOwT89YnIVeI1Jg1YKJCkV80+UXHUb36t6Rxs9Av6KXI0en9cJC9HVcs/oTmSgoMCgm5ZvGlS/ATH9X+vGYbH1Ss+ar7+3O8FqcY4+XhiJe21TfqVFTt2Kw8MGm0IP+JplTwdT+Q4iUDQF/MKplJUSH8nn2YVeZLvwbPs4zIZd39</vt:lpwstr>
  </property>
  <property fmtid="{D5CDD505-2E9C-101B-9397-08002B2CF9AE}" pid="45" name="x1ye=47">
    <vt:lpwstr>f2nhzdP/Y3oo7zZH4VS1RUjU7zqvY0EBVHm9OSbImw02F91jervhKth6fCSR3x1PB/h7OJPcjYWrgTAmeIg/E4azheqJrthikx47EroMW3qkq9nV9ynJmkvOTB6AGEbMrNjY6lwCRh2XTN5nSS5N6FezGETLVP0b66QYZG7x1Ds3CNRzDYckfS2IafSTsBRgeUIBnW3ywVMlyDxzTU+lPuDimGJ1UZWIx6a48O9RaE/+WYTY/5R/6hgWbuJakbJ</vt:lpwstr>
  </property>
  <property fmtid="{D5CDD505-2E9C-101B-9397-08002B2CF9AE}" pid="46" name="x1ye=48">
    <vt:lpwstr>YSjEOMuUBy8+s6vgfC/6BVzVVvGPRn30BVrCUOiCbH2DCo7zzD+frdM/cPnTVw7IwT29r7fgLGLieDg1cPO15uZhIVrA3N8R0NSqnUTeK2fjPSqds/hEou7a+kW/fZ0gzhPFqQmbZePoiFsGehnSGQv/YB/tZoUa5QYezrxjXs/3YpfYdcmZWY12Wr9cvNC7uyuls33hHdsFeq8/XBAq9zzcYDh7rE8P/AipQ/5LoM/0Zr5qPoC915M24yLTMZU</vt:lpwstr>
  </property>
  <property fmtid="{D5CDD505-2E9C-101B-9397-08002B2CF9AE}" pid="47" name="x1ye=49">
    <vt:lpwstr>0ZFs+XqmAil5jL3KEjCS5ZQ+V0DEeKwcuVPaPqlYxdg85FHv0BhA+NAIYgLNAt1EXc2xMUueK4Y9ChH3pmRnOXRiijn8+WJed8Oqs5QXFJDWRqSGMf3L6wfXFcjhLpYU+3pW3RmVBlrUZCB3RE6hd0wAq7CvgUq863P+1TWTlPHweO5fPCjk+PzpNPH5qPjJd7cYB6q01K7WiHkR8GIOzIOcrg28Oxd1JL3d2yTQvJ/yzMgtUk04FZ2k47Xb6ZS</vt:lpwstr>
  </property>
  <property fmtid="{D5CDD505-2E9C-101B-9397-08002B2CF9AE}" pid="48" name="x1ye=5">
    <vt:lpwstr>ojMOusq4+gGxEPZ50p5ipU5yVEud+vw+jbdwDI/YJklZzfNYA6s6OPAv1SekxjgTF9Rd8fMvJ6DgNX/UHdIwIeMvfhxjlFAN0CnaAF/Qjv828nakNOXrA5sdch7fqjWCAtoEko0KZlhIV+mzokwD0kuvH5Fn9z49W/EdmKfvcA/+VrEJeNzKNiiMrbLHKw4bXCGvgXVxPON0o1asxtIJJyo48W8EJ2N+XrU7tFHWg52Knnv1suUrhUsYBOJ2Pxl</vt:lpwstr>
  </property>
  <property fmtid="{D5CDD505-2E9C-101B-9397-08002B2CF9AE}" pid="49" name="x1ye=50">
    <vt:lpwstr>FfznzODswluKCmy0bwiVAV2MKfed6RlBBnMBdWoN/+9O7XQGPqszI1C8WYBubJMW9/SBKq+CuV+R3SucdpKJiXgOXJV8Xg0wv8akLCfLjgEJuXaXau9WOvziraDf6Z4CE51iURIQHAfUZHLYXegsi8q0Wd7zThTSptgXtt8qYYti74EuzhV5m/U1Ca8T/bj8JbJvG/63lZb6LWoFOZ1EudVYP5wX+YCPv84jfZ777bD+qaw3qrgGOOSffUNsjKz</vt:lpwstr>
  </property>
  <property fmtid="{D5CDD505-2E9C-101B-9397-08002B2CF9AE}" pid="50" name="x1ye=51">
    <vt:lpwstr>09tbBwS7/sameT3N2/Vqtk/KaTxPdfm1FZHXjAmXVUTUvlrEY6Fjc3tmMDmpjlU+635i2nzxx7UGMJ7PAps7RrVsiUQ59U0VYWI7kBpczMJF9bpjTi+e02YDqKUWTVohvnJiBW5PsTA65+rE1/bYSf6ZCktAleAfpPc+JrcnTcWFMtby01HkepMlq4YGRpJAUSRiOu/kxBziFp3jNm5yvS/KJM3Oqc7zEFSRcwz0xrofqDLXPeBQ26xBhFjMjeO</vt:lpwstr>
  </property>
  <property fmtid="{D5CDD505-2E9C-101B-9397-08002B2CF9AE}" pid="51" name="x1ye=52">
    <vt:lpwstr>mJIC3lN/CN87gYhPEJuzN+eYCvNugw+x9W87Xyw2J5OaMm4BbKjCDkXWOU19GaD28yx9UQbnA7hdCOx+3Bu2cAkscZiGMQJpt5VoPAYCuUVRHdatqJc1sMoIjnlHCgbGGeCvi8EQhXQTImT2rsQK+kO2MP+9FfYlG9mcVZHN7p93hlj9AZ8I/ILLxSb/uicmzHLQRH24/ZmUTmC7wRV2qh1dSbT5bf57xFypASz38rY62tkX0OKyhZBPlAWOHuZ</vt:lpwstr>
  </property>
  <property fmtid="{D5CDD505-2E9C-101B-9397-08002B2CF9AE}" pid="52" name="x1ye=53">
    <vt:lpwstr>8gwGvckc6/nn03i0HJPgpTXxNH1tILLzF40zY1n0YM1N+k5819+nEK8yCvkuJO8/scjdICtCcUuLJX0Za0cCvnzrnMlo/Nq7t/Vma7k+ImPWjmcfUaUUfHIOf9w/GyvQO9OWDHVsFAYFx4k0HCSg9w8ZR10fQlxJWtF6/DHefyAb/oUZmA7alQq/BeNUMHH0209tlSwOqZ3t9Egtwt3jUq+Kvyn0fYPNKzaAKAOYJrOSlki5rRlO8f9xFGOMAG9</vt:lpwstr>
  </property>
  <property fmtid="{D5CDD505-2E9C-101B-9397-08002B2CF9AE}" pid="53" name="x1ye=54">
    <vt:lpwstr>TVOasch5gvhQJjNB6QYevh7i5dEVgB9JM3tH4w6sHKH10QkXjsDAUtftnTO8b9ZZNH530JjSgNbTAjNinRZVTl4LI9aLuIddRWnpRtcHmB79mNbea8yQhEDvtVG1aje2BU7z6pOFYX5PcssxShl8aBFFr9ZqBq+zNPbSO9H5nRXoYaN6rClT4b/mHBm4x4j6Ta8/2oMBQwpWSjqRySbPxTJ1rwmxGhgi77ZlpULshKQ6STLsTTqD+OWxYY57Lh4</vt:lpwstr>
  </property>
  <property fmtid="{D5CDD505-2E9C-101B-9397-08002B2CF9AE}" pid="54" name="x1ye=55">
    <vt:lpwstr>FmF3ev+Tbn7xjnS02s898lCko2jmQSC0gbJ/5mPrzEkEdajMGL873NsC9XqeeP0CupOFF6G1uyr8Ze33DiLkaxIioTtOzQe9iroZUVcZ8ct4BjwMOev8xQ/8iUAXGA98b0CzqNNeJixMiwXdSdlyk8/0G6wnGKKnVzriocJ+YmCQVvqMK+X8haQGTFLpNQkvZ8p557UqHNDHbNtx/nEbEmaI3voYjKuqGpgTjhrbTFU40FwWvzpjNzJxPZf6wY0</vt:lpwstr>
  </property>
  <property fmtid="{D5CDD505-2E9C-101B-9397-08002B2CF9AE}" pid="55" name="x1ye=56">
    <vt:lpwstr>e6RmZV7TPvFabSRcBWfil/jA3Fjpo7LcUhDK+TwS4qD3F2x/IPS3yBpwxHvwaUB55w5GbX2LKR3luLgJmcVS2TUohd7oPG2CCo2sFZnc7GSvQe3qvcRUy7O7nvwnXmlmc41VR/rv/u+//wHIgVjSuDcAAA==</vt:lpwstr>
  </property>
  <property fmtid="{D5CDD505-2E9C-101B-9397-08002B2CF9AE}" pid="56" name="x1ye=6">
    <vt:lpwstr>cLkOVmiXO+AGQfp/4Sp5S+23cmOMafuH6VdiEmAX1tQFBpnU1iSOLavgzPv/cDu8vK7ZG72+iY+TxHZBlAE7idGJE8/vo0WqdEWG99KTdrDA/kVCfc7Zg5kfa8+r36XQ3YGAUs21ceF3PNIehaMjRl2DXNXA8UJ46i0u6Ft74k3/EqmIpU/mO94V2kLfURE8F2N93yxeUd4uyK4di6yaMbXQWdtvII20N7inz9nO+aHW24aA6u2dIwTnDgyVWj6</vt:lpwstr>
  </property>
  <property fmtid="{D5CDD505-2E9C-101B-9397-08002B2CF9AE}" pid="57" name="x1ye=7">
    <vt:lpwstr>TNNj4sLs8VsuMyEYUXahHpOTjrcl7hIrxgpaoiHqbTt/W0CHV3SegaeHv3vwPtM99JbC8NosswUosjAiUuct47RilLbiVtc+umGNo0zqbib9mYnmfdGtNlgf2Oii/Uhecu3kzUiqjdz9oReaQXxXh889yBTZ/mS6kVP3XXclr/xVzR3Vllk5KJsZyWbYNbJUguP7tBiIycjYnXfQJr2cpSNewYps05K6YSMxQXpl8j76Wpg5kaVPBgTGe9w+RcB</vt:lpwstr>
  </property>
  <property fmtid="{D5CDD505-2E9C-101B-9397-08002B2CF9AE}" pid="58" name="x1ye=8">
    <vt:lpwstr>Qh/m1asKlCdvvmfxCrBYEobFYWOH5WGclFUTwm76wE7Zvi1ge5TW1yCJ7D1GjpNxfrL27Gtkve5x8smE6UElhjdefnb4NeZuWYKNp9rPUWT4/r1NDs7un9y3zViLVyYoaEgI46FmcO7PxMgdVAVrQlGmb41dcbDq2YubvGBpEAUDHqqmcrKunkGDb1q9g3V4np38aja/OyPN6MBrQ81nymTKrkGX3TyMegvI83HUaO7HVc6ejRvEsW9SP6b7qdp</vt:lpwstr>
  </property>
  <property fmtid="{D5CDD505-2E9C-101B-9397-08002B2CF9AE}" pid="59" name="x1ye=9">
    <vt:lpwstr>FgzN3CS7Xyo6zwVoa/uHIw3HsuIE7zMNgsXAbGZPPh16/lXn1db4tgGrN/upU0BZzk5l3arjafN4QrpBH8oNqXC+QeWnm8p5QInQgbGXFH4hW0ODCBJh/eYKyqMzCK5ZUmlgzAmmgOGWmjBxqbRynwv6L2fnJrBHxKCgQwl1+IEtch8y3MlXB7g20CInHzeM0OObFyl9wAxZmQZqztLj6wpdNW5adj/LfsHPYTuCN6wpIMR4Py5y28zWpmhESeZ</vt:lpwstr>
  </property>
</Properties>
</file>