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A1A4" w14:textId="2BB42E96" w:rsidR="0014421C" w:rsidRDefault="001E2A6D" w:rsidP="0014421C">
      <w:pPr>
        <w:pStyle w:val="divname"/>
        <w:spacing w:after="200" w:line="240" w:lineRule="auto"/>
        <w:contextualSpacing/>
        <w:rPr>
          <w:rStyle w:val="span"/>
          <w:rFonts w:ascii="Arial" w:hAnsi="Arial" w:cs="Arial"/>
          <w:sz w:val="60"/>
          <w:szCs w:val="60"/>
          <w:lang w:val="es-MX"/>
        </w:rPr>
      </w:pPr>
      <w:r w:rsidRPr="001E2A6D">
        <w:rPr>
          <w:rStyle w:val="span"/>
          <w:rFonts w:ascii="Arial" w:hAnsi="Arial" w:cs="Arial"/>
          <w:b/>
          <w:bCs/>
          <w:sz w:val="60"/>
          <w:szCs w:val="60"/>
          <w:lang w:val="es-MX"/>
        </w:rPr>
        <w:t>{{nombre_1}}</w:t>
      </w:r>
      <w:r w:rsidRPr="000B0797">
        <w:rPr>
          <w:rStyle w:val="span"/>
          <w:rFonts w:ascii="Arial" w:hAnsi="Arial" w:cs="Arial"/>
          <w:sz w:val="60"/>
          <w:szCs w:val="60"/>
          <w:lang w:val="es-MX"/>
        </w:rPr>
        <w:t xml:space="preserve"> </w:t>
      </w:r>
      <w:r w:rsidRPr="001E2A6D">
        <w:rPr>
          <w:rStyle w:val="span"/>
          <w:rFonts w:ascii="Arial" w:hAnsi="Arial" w:cs="Arial"/>
          <w:sz w:val="60"/>
          <w:szCs w:val="60"/>
          <w:lang w:val="es-MX"/>
        </w:rPr>
        <w:t>{{apellido_1}}</w:t>
      </w:r>
    </w:p>
    <w:p w14:paraId="73E6E1E2" w14:textId="73FED4EB" w:rsidR="0005695F" w:rsidRPr="001E2A6D" w:rsidRDefault="00000000" w:rsidP="0014421C">
      <w:pPr>
        <w:pStyle w:val="divname"/>
        <w:spacing w:after="200" w:line="240" w:lineRule="auto"/>
        <w:contextualSpacing/>
        <w:rPr>
          <w:rFonts w:ascii="Arial" w:eastAsia="Century Gothic" w:hAnsi="Arial" w:cs="Arial"/>
          <w:color w:val="231F20"/>
          <w:spacing w:val="0"/>
          <w:sz w:val="20"/>
          <w:szCs w:val="20"/>
          <w:u w:val="single"/>
          <w:lang w:val="es-MX"/>
        </w:rPr>
      </w:pPr>
      <w:proofErr w:type="spellStart"/>
      <w:r w:rsidRPr="00CA2A8F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Canada</w:t>
      </w:r>
      <w:proofErr w:type="spellEnd"/>
      <w:r w:rsidR="000B0797" w:rsidRPr="00CA2A8F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| </w:t>
      </w:r>
      <w:r w:rsidR="001E2A6D" w:rsidRPr="001E2A6D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{{</w:t>
      </w:r>
      <w:proofErr w:type="spellStart"/>
      <w:r w:rsidR="001E2A6D" w:rsidRPr="001E2A6D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telefono</w:t>
      </w:r>
      <w:proofErr w:type="spellEnd"/>
      <w:r w:rsidR="001E2A6D" w:rsidRPr="001E2A6D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}}</w:t>
      </w:r>
      <w:r w:rsidR="000B0797" w:rsidRPr="00CA2A8F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| </w:t>
      </w:r>
      <w:r w:rsidR="001E2A6D" w:rsidRPr="001E2A6D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{{correo}}</w:t>
      </w:r>
      <w:r w:rsidR="001E2A6D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</w:t>
      </w:r>
      <w:r w:rsidR="000B0797" w:rsidRPr="00CA2A8F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>|</w:t>
      </w:r>
      <w:r w:rsidR="0014421C" w:rsidRPr="00CA2A8F">
        <w:rPr>
          <w:rFonts w:ascii="Arial" w:eastAsia="Century Gothic" w:hAnsi="Arial" w:cs="Arial"/>
          <w:color w:val="231F20"/>
          <w:spacing w:val="0"/>
          <w:sz w:val="20"/>
          <w:szCs w:val="20"/>
          <w:lang w:val="es-MX"/>
        </w:rPr>
        <w:t xml:space="preserve"> </w:t>
      </w:r>
      <w:hyperlink r:id="rId5" w:history="1">
        <w:r w:rsidR="0014421C" w:rsidRPr="00CA2A8F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www.linkedin.com/in/</w:t>
        </w:r>
        <w:r w:rsidR="001E2A6D" w:rsidRPr="001E2A6D">
          <w:rPr>
            <w:rFonts w:ascii="Arial" w:eastAsia="Century Gothic" w:hAnsi="Arial" w:cs="Arial"/>
            <w:color w:val="231F20"/>
            <w:spacing w:val="0"/>
            <w:sz w:val="20"/>
            <w:szCs w:val="20"/>
            <w:lang w:val="es-MX"/>
          </w:rPr>
          <w:t>{{linkedin}}</w:t>
        </w:r>
      </w:hyperlink>
    </w:p>
    <w:p w14:paraId="17820AE4" w14:textId="3C827194" w:rsidR="0014421C" w:rsidRDefault="00A8089C" w:rsidP="000D1970">
      <w:pPr>
        <w:pStyle w:val="divdocumentdivsectiontitle"/>
        <w:spacing w:line="240" w:lineRule="auto"/>
        <w:contextualSpacing/>
        <w:jc w:val="center"/>
        <w:rPr>
          <w:rFonts w:ascii="Arial" w:eastAsia="Palatino Linotype" w:hAnsi="Arial" w:cs="Arial"/>
          <w:b/>
          <w:bCs/>
          <w:caps/>
          <w:spacing w:val="10"/>
        </w:rPr>
      </w:pPr>
      <w:r w:rsidRPr="00A8089C">
        <w:rPr>
          <w:rFonts w:ascii="Arial" w:eastAsia="Palatino Linotype" w:hAnsi="Arial" w:cs="Arial"/>
          <w:b/>
          <w:bCs/>
          <w:caps/>
          <w:spacing w:val="10"/>
        </w:rPr>
        <w:t>{{</w:t>
      </w:r>
      <w:r w:rsidR="00377A5E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postula1</w:t>
      </w:r>
      <w:r w:rsidRPr="00A8089C">
        <w:rPr>
          <w:rFonts w:ascii="Arial" w:eastAsia="Palatino Linotype" w:hAnsi="Arial" w:cs="Arial"/>
          <w:b/>
          <w:bCs/>
          <w:caps/>
          <w:spacing w:val="10"/>
        </w:rPr>
        <w:t>}}</w:t>
      </w:r>
    </w:p>
    <w:p w14:paraId="5DE7F27D" w14:textId="77777777" w:rsidR="0014421C" w:rsidRDefault="0014421C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E4" w14:textId="72E8894B" w:rsidR="0005695F" w:rsidRDefault="00000000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0B0797">
        <w:rPr>
          <w:rFonts w:ascii="Arial" w:eastAsia="Palatino Linotype" w:hAnsi="Arial" w:cs="Arial"/>
          <w:b/>
          <w:bCs/>
          <w:caps/>
          <w:spacing w:val="10"/>
        </w:rPr>
        <w:t>Professional Summary</w:t>
      </w:r>
    </w:p>
    <w:p w14:paraId="46A0532F" w14:textId="77777777" w:rsidR="00B07CFB" w:rsidRPr="000B0797" w:rsidRDefault="00B07CFB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E5" w14:textId="0C931899" w:rsidR="0005695F" w:rsidRPr="000B0797" w:rsidRDefault="003E2995" w:rsidP="000B0797">
      <w:pPr>
        <w:pStyle w:val="p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proofErr w:type="spellStart"/>
      <w:r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X</w:t>
      </w:r>
      <w:r w:rsidR="00CA2A8F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</w:rPr>
        <w:t>xxxxxx</w:t>
      </w:r>
      <w:proofErr w:type="spellEnd"/>
    </w:p>
    <w:p w14:paraId="646E7EE4" w14:textId="77777777" w:rsidR="000D1970" w:rsidRDefault="000D19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E6" w14:textId="37EEEFB3" w:rsidR="0005695F" w:rsidRDefault="00000000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0B0797">
        <w:rPr>
          <w:rFonts w:ascii="Arial" w:eastAsia="Palatino Linotype" w:hAnsi="Arial" w:cs="Arial"/>
          <w:b/>
          <w:bCs/>
          <w:caps/>
          <w:spacing w:val="10"/>
        </w:rPr>
        <w:t>Skills</w:t>
      </w:r>
    </w:p>
    <w:p w14:paraId="5DAD447C" w14:textId="77777777" w:rsidR="000D1970" w:rsidRPr="000B0797" w:rsidRDefault="000D19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tbl>
      <w:tblPr>
        <w:tblStyle w:val="divdocumenttable"/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130"/>
      </w:tblGrid>
      <w:tr w:rsidR="0005695F" w:rsidRPr="000B0797" w14:paraId="73E6E1F1" w14:textId="77777777">
        <w:tc>
          <w:tcPr>
            <w:tcW w:w="51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ACB36F" w14:textId="77777777" w:rsidR="00B325DD" w:rsidRPr="00B325DD" w:rsidRDefault="00B325DD" w:rsidP="00B325D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{{skill_tec1}}</w:t>
            </w:r>
          </w:p>
          <w:p w14:paraId="756C7513" w14:textId="77777777" w:rsidR="00B325DD" w:rsidRPr="00B325DD" w:rsidRDefault="00B325DD" w:rsidP="00B325D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{{skill_tec2}}</w:t>
            </w:r>
          </w:p>
          <w:p w14:paraId="5CD44C3E" w14:textId="77777777" w:rsidR="00B325DD" w:rsidRPr="00B325DD" w:rsidRDefault="00B325DD" w:rsidP="00B325D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{{skill_tec3}}</w:t>
            </w:r>
          </w:p>
          <w:p w14:paraId="577DC78E" w14:textId="77777777" w:rsidR="00B325DD" w:rsidRPr="00B325DD" w:rsidRDefault="00B325DD" w:rsidP="00B325D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{{skill_tec4}}</w:t>
            </w:r>
          </w:p>
          <w:p w14:paraId="73E6E1E7" w14:textId="0F5D750C" w:rsidR="0005695F" w:rsidRPr="000B0797" w:rsidRDefault="00B325DD" w:rsidP="00B325DD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{{skill_tec5}}</w:t>
            </w:r>
          </w:p>
          <w:p w14:paraId="73E6E1EB" w14:textId="302E2A6B" w:rsidR="0005695F" w:rsidRPr="000B0797" w:rsidRDefault="0005695F" w:rsidP="00B325DD">
            <w:pPr>
              <w:pStyle w:val="divdocumentulli"/>
              <w:spacing w:line="240" w:lineRule="auto"/>
              <w:ind w:left="240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</w:p>
        </w:tc>
        <w:tc>
          <w:tcPr>
            <w:tcW w:w="51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CB8D8E" w14:textId="77777777" w:rsidR="00B325DD" w:rsidRPr="00B325DD" w:rsidRDefault="00B325DD" w:rsidP="00B325D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{{skill_b1}}</w:t>
            </w:r>
          </w:p>
          <w:p w14:paraId="56023C61" w14:textId="77777777" w:rsidR="00B325DD" w:rsidRPr="00B325DD" w:rsidRDefault="00B325DD" w:rsidP="00B325D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{{skill_b2}}</w:t>
            </w:r>
          </w:p>
          <w:p w14:paraId="2ED32D22" w14:textId="77777777" w:rsidR="00B325DD" w:rsidRPr="00B325DD" w:rsidRDefault="00B325DD" w:rsidP="00B325D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{{skill_b3}}</w:t>
            </w:r>
          </w:p>
          <w:p w14:paraId="76773E4D" w14:textId="77777777" w:rsidR="00B325DD" w:rsidRPr="00B325DD" w:rsidRDefault="00B325DD" w:rsidP="00B325D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{{skill_b4}}</w:t>
            </w:r>
          </w:p>
          <w:p w14:paraId="73E6E1F0" w14:textId="6DFA803E" w:rsidR="0005695F" w:rsidRPr="000B0797" w:rsidRDefault="00B325DD" w:rsidP="00B325DD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240" w:hanging="232"/>
              <w:contextualSpacing/>
              <w:rPr>
                <w:rFonts w:ascii="Arial" w:eastAsia="Century Gothic" w:hAnsi="Arial" w:cs="Arial"/>
                <w:color w:val="231F20"/>
                <w:sz w:val="20"/>
                <w:szCs w:val="20"/>
              </w:rPr>
            </w:pPr>
            <w:r w:rsidRPr="00B325DD">
              <w:rPr>
                <w:rFonts w:ascii="Arial" w:eastAsia="Century Gothic" w:hAnsi="Arial" w:cs="Arial"/>
                <w:color w:val="231F20"/>
                <w:sz w:val="20"/>
                <w:szCs w:val="20"/>
              </w:rPr>
              <w:t>{{skill_b5}}</w:t>
            </w:r>
          </w:p>
        </w:tc>
      </w:tr>
    </w:tbl>
    <w:p w14:paraId="4825B971" w14:textId="77777777" w:rsidR="000B0797" w:rsidRDefault="000B0797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1FC" w14:textId="7A130EA5" w:rsidR="0005695F" w:rsidRPr="00B325DD" w:rsidRDefault="00000000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  <w:r w:rsidRPr="00B325DD">
        <w:rPr>
          <w:rFonts w:ascii="Arial" w:eastAsia="Palatino Linotype" w:hAnsi="Arial" w:cs="Arial"/>
          <w:b/>
          <w:bCs/>
          <w:caps/>
          <w:spacing w:val="10"/>
          <w:lang w:val="es-CO"/>
        </w:rPr>
        <w:t>Work History</w:t>
      </w:r>
    </w:p>
    <w:p w14:paraId="7776AD15" w14:textId="77777777" w:rsidR="000D1970" w:rsidRPr="00B325DD" w:rsidRDefault="000D19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  <w:lang w:val="es-CO"/>
        </w:rPr>
      </w:pPr>
    </w:p>
    <w:p w14:paraId="73E6E1FD" w14:textId="6933E2AF" w:rsidR="0005695F" w:rsidRPr="00B325DD" w:rsidRDefault="00B325DD" w:rsidP="000B0797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bookmarkStart w:id="0" w:name="_Hlk134025439"/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3E2995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cargo1</w:t>
      </w: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 xml:space="preserve">}}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| {{fecha_inicio1}} </w:t>
      </w:r>
      <w:proofErr w:type="spellStart"/>
      <w:r w:rsidR="009A2D4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{{fecha_fin1}}</w:t>
      </w:r>
      <w:r w:rsidRPr="00B325DD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73E6E1FE" w14:textId="61015341" w:rsidR="0005695F" w:rsidRPr="000B0797" w:rsidRDefault="00B325DD" w:rsidP="000B0797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{{empresa1}}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-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{{ubicacion1}}</w:t>
      </w:r>
    </w:p>
    <w:bookmarkEnd w:id="0"/>
    <w:p w14:paraId="1DC7ABB3" w14:textId="77777777" w:rsidR="00C1517A" w:rsidRDefault="00C1517A" w:rsidP="00C1517A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responsabilidades1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73E6E203" w14:textId="04530652" w:rsidR="0005695F" w:rsidRPr="00B2796E" w:rsidRDefault="00C1517A" w:rsidP="00B2796E">
      <w:pPr>
        <w:pStyle w:val="divdocumentulli"/>
        <w:numPr>
          <w:ilvl w:val="0"/>
          <w:numId w:val="5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{{ogro1}}.</w:t>
      </w:r>
    </w:p>
    <w:p w14:paraId="10813243" w14:textId="77777777" w:rsidR="00435370" w:rsidRDefault="00435370" w:rsidP="000B0797">
      <w:pPr>
        <w:pStyle w:val="divdocumentsinglecolumn"/>
        <w:spacing w:line="240" w:lineRule="auto"/>
        <w:ind w:left="700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2B68860E" w14:textId="4BAE420F" w:rsidR="00B325DD" w:rsidRPr="00B325DD" w:rsidRDefault="00B325DD" w:rsidP="00B325DD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3E2995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cargo2</w:t>
      </w: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 xml:space="preserve">}}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 w:rsidR="00FD53E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2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9A2D4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 w:rsidR="00FD53E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2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B325DD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63EB9B4E" w14:textId="0AE3C5F3" w:rsidR="00B325DD" w:rsidRPr="000B0797" w:rsidRDefault="00B325DD" w:rsidP="00B325DD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{{empresa</w:t>
      </w:r>
      <w:r w:rsidR="00FD53E4">
        <w:rPr>
          <w:rStyle w:val="span"/>
          <w:rFonts w:ascii="Arial" w:eastAsia="Century Gothic" w:hAnsi="Arial" w:cs="Arial"/>
          <w:color w:val="231F20"/>
          <w:sz w:val="20"/>
          <w:szCs w:val="20"/>
        </w:rPr>
        <w:t>2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}}</w:t>
      </w:r>
      <w:r w:rsidRPr="000B0797">
        <w:rPr>
          <w:rStyle w:val="span"/>
          <w:rFonts w:ascii="Arial" w:eastAsia="Century Gothic" w:hAnsi="Arial" w:cs="Arial"/>
          <w:color w:val="231F20"/>
          <w:sz w:val="20"/>
          <w:szCs w:val="20"/>
        </w:rPr>
        <w:t xml:space="preserve"> -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{{ubicacion</w:t>
      </w:r>
      <w:r w:rsidR="00FD53E4">
        <w:rPr>
          <w:rStyle w:val="span"/>
          <w:rFonts w:ascii="Arial" w:eastAsia="Century Gothic" w:hAnsi="Arial" w:cs="Arial"/>
          <w:color w:val="231F20"/>
          <w:sz w:val="20"/>
          <w:szCs w:val="20"/>
        </w:rPr>
        <w:t>2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</w:rPr>
        <w:t>}}</w:t>
      </w:r>
    </w:p>
    <w:p w14:paraId="6C479F2C" w14:textId="751AB3B7" w:rsidR="00C1517A" w:rsidRDefault="00C1517A" w:rsidP="00C1517A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2}}.</w:t>
      </w:r>
    </w:p>
    <w:p w14:paraId="12B239EC" w14:textId="602EC643" w:rsidR="00C1517A" w:rsidRPr="00984196" w:rsidRDefault="00C1517A" w:rsidP="00C1517A">
      <w:pPr>
        <w:pStyle w:val="divdocumentulli"/>
        <w:numPr>
          <w:ilvl w:val="0"/>
          <w:numId w:val="6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2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6077D4CE" w14:textId="77777777" w:rsidR="00435370" w:rsidRDefault="00435370" w:rsidP="00B2796E">
      <w:pPr>
        <w:pStyle w:val="divdocumentsinglecolumn"/>
        <w:spacing w:line="240" w:lineRule="auto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60B1DF78" w14:textId="7C65E01B" w:rsidR="00B325DD" w:rsidRPr="00B325DD" w:rsidRDefault="00B325DD" w:rsidP="00B325DD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3E2995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3</w:t>
      </w: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 xml:space="preserve">}}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 w:rsidR="00850242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9A2D4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 w:rsidR="00C1517A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B325DD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73E6E211" w14:textId="6928F4F0" w:rsidR="0005695F" w:rsidRPr="0070394C" w:rsidRDefault="00B325DD" w:rsidP="0070394C">
      <w:pPr>
        <w:pStyle w:val="documenttxtBold"/>
        <w:spacing w:after="60" w:line="240" w:lineRule="auto"/>
        <w:ind w:left="700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{{empresa</w:t>
      </w:r>
      <w:r w:rsidR="00C1517A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 - {{ubicacion</w:t>
      </w:r>
      <w:r w:rsidR="00850242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3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</w:p>
    <w:p w14:paraId="13A36C7B" w14:textId="770ECCBB" w:rsidR="00C1517A" w:rsidRDefault="00C1517A" w:rsidP="00C1517A">
      <w:pPr>
        <w:pStyle w:val="divdocumentulli"/>
        <w:numPr>
          <w:ilvl w:val="0"/>
          <w:numId w:val="7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3}}.</w:t>
      </w:r>
    </w:p>
    <w:p w14:paraId="7F857070" w14:textId="77777777" w:rsidR="00C1517A" w:rsidRPr="00984196" w:rsidRDefault="00C1517A" w:rsidP="00C1517A">
      <w:pPr>
        <w:pStyle w:val="divdocumentulli"/>
        <w:numPr>
          <w:ilvl w:val="0"/>
          <w:numId w:val="7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3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5D365960" w14:textId="77777777" w:rsidR="00435370" w:rsidRDefault="00435370" w:rsidP="00B2796E">
      <w:pPr>
        <w:pStyle w:val="divdocumentsinglecolumn"/>
        <w:spacing w:line="240" w:lineRule="auto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</w:rPr>
      </w:pPr>
    </w:p>
    <w:p w14:paraId="22A31E05" w14:textId="78E811E8" w:rsidR="00FD53E4" w:rsidRPr="00B325DD" w:rsidRDefault="00FD53E4" w:rsidP="00FD53E4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3E2995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4</w:t>
      </w: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 xml:space="preserve">}}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9A2D4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B325DD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66C36AD3" w14:textId="7C22D2BA" w:rsidR="00FD53E4" w:rsidRPr="00B325DD" w:rsidRDefault="00FD53E4" w:rsidP="00FD53E4">
      <w:pPr>
        <w:pStyle w:val="documenttxtBold"/>
        <w:spacing w:after="60"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{{empresa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 - {{ubicacion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4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</w:p>
    <w:p w14:paraId="03684C89" w14:textId="0E9DC3A7" w:rsidR="00C1517A" w:rsidRDefault="00C1517A" w:rsidP="00C1517A">
      <w:pPr>
        <w:pStyle w:val="divdocumentulli"/>
        <w:numPr>
          <w:ilvl w:val="0"/>
          <w:numId w:val="7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4}}.</w:t>
      </w:r>
    </w:p>
    <w:p w14:paraId="534CD8F8" w14:textId="7FA2BC58" w:rsidR="00C1517A" w:rsidRPr="00984196" w:rsidRDefault="00C1517A" w:rsidP="00C1517A">
      <w:pPr>
        <w:pStyle w:val="divdocumentulli"/>
        <w:numPr>
          <w:ilvl w:val="0"/>
          <w:numId w:val="7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3652DFC6" w14:textId="77777777" w:rsidR="00435370" w:rsidRPr="00FD53E4" w:rsidRDefault="00435370" w:rsidP="00B2796E">
      <w:pPr>
        <w:pStyle w:val="divdocumentsinglecolumn"/>
        <w:spacing w:line="240" w:lineRule="auto"/>
        <w:contextualSpacing/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</w:pPr>
    </w:p>
    <w:p w14:paraId="284693E7" w14:textId="00999EBC" w:rsidR="00FD53E4" w:rsidRPr="00B325DD" w:rsidRDefault="00FD53E4" w:rsidP="00FD53E4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{{</w:t>
      </w:r>
      <w:r w:rsidR="003E2995" w:rsidRP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cargo</w:t>
      </w:r>
      <w:r w:rsidR="003E2995">
        <w:rPr>
          <w:rStyle w:val="Textoennegrita1"/>
          <w:rFonts w:ascii="Arial" w:eastAsia="Century Gothic" w:hAnsi="Arial" w:cs="Arial"/>
          <w:b/>
          <w:bCs/>
          <w:color w:val="231F20"/>
          <w:sz w:val="20"/>
          <w:szCs w:val="20"/>
          <w:lang w:val="es-CO"/>
        </w:rPr>
        <w:t>5</w:t>
      </w:r>
      <w:r w:rsidR="003E2995"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>}</w:t>
      </w:r>
      <w:r w:rsidRPr="00B325DD">
        <w:rPr>
          <w:rStyle w:val="documenttxtBoldCharacter"/>
          <w:rFonts w:ascii="Arial" w:eastAsia="Century Gothic" w:hAnsi="Arial" w:cs="Arial"/>
          <w:caps/>
          <w:color w:val="231F20"/>
          <w:sz w:val="20"/>
          <w:szCs w:val="20"/>
          <w:lang w:val="es-CO"/>
        </w:rPr>
        <w:t xml:space="preserve">}} 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| {{fecha_inicio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}} </w:t>
      </w:r>
      <w:proofErr w:type="spellStart"/>
      <w:r w:rsidR="009A2D44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T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o</w:t>
      </w:r>
      <w:proofErr w:type="spellEnd"/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{{fecha_fin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  <w:r w:rsidRPr="00B325DD">
        <w:rPr>
          <w:rStyle w:val="singlecolumnspanpaddedlinenth-child1"/>
          <w:rFonts w:ascii="Arial" w:eastAsia="Century Gothic" w:hAnsi="Arial" w:cs="Arial"/>
          <w:color w:val="231F20"/>
          <w:sz w:val="20"/>
          <w:szCs w:val="20"/>
          <w:lang w:val="es-CO"/>
        </w:rPr>
        <w:t xml:space="preserve"> </w:t>
      </w:r>
    </w:p>
    <w:p w14:paraId="4DE33DEE" w14:textId="0C83E54F" w:rsidR="001C45FD" w:rsidRPr="000A7DF2" w:rsidRDefault="00FD53E4" w:rsidP="000A7DF2">
      <w:pPr>
        <w:pStyle w:val="documenttxtBold"/>
        <w:spacing w:after="60" w:line="240" w:lineRule="auto"/>
        <w:ind w:left="700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</w:pP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{{empresa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 - {{ubicacion</w:t>
      </w:r>
      <w:r w:rsidR="003E2995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5</w:t>
      </w:r>
      <w:r w:rsidRPr="00B325DD">
        <w:rPr>
          <w:rStyle w:val="span"/>
          <w:rFonts w:ascii="Arial" w:eastAsia="Century Gothic" w:hAnsi="Arial" w:cs="Arial"/>
          <w:color w:val="231F20"/>
          <w:sz w:val="20"/>
          <w:szCs w:val="20"/>
          <w:lang w:val="es-CO"/>
        </w:rPr>
        <w:t>}}</w:t>
      </w:r>
    </w:p>
    <w:p w14:paraId="52183679" w14:textId="77777777" w:rsidR="000A7DF2" w:rsidRDefault="000A7DF2" w:rsidP="000A7DF2">
      <w:pPr>
        <w:pStyle w:val="divdocumentulli"/>
        <w:numPr>
          <w:ilvl w:val="0"/>
          <w:numId w:val="8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{{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responsabilidades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4}}.</w:t>
      </w:r>
    </w:p>
    <w:p w14:paraId="5A287B80" w14:textId="6A59F7A8" w:rsidR="000A7DF2" w:rsidRPr="000A7DF2" w:rsidRDefault="000A7DF2" w:rsidP="000A7DF2">
      <w:pPr>
        <w:pStyle w:val="divdocumentulli"/>
        <w:numPr>
          <w:ilvl w:val="0"/>
          <w:numId w:val="8"/>
        </w:numPr>
        <w:spacing w:line="240" w:lineRule="auto"/>
        <w:ind w:left="940" w:hanging="232"/>
        <w:contextualSpacing/>
        <w:rPr>
          <w:rStyle w:val="span"/>
          <w:rFonts w:ascii="Arial" w:eastAsia="Century Gothic" w:hAnsi="Arial" w:cs="Arial"/>
          <w:color w:val="231F20"/>
          <w:sz w:val="20"/>
          <w:szCs w:val="20"/>
        </w:rPr>
      </w:pP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{{ogro</w:t>
      </w:r>
      <w:r>
        <w:rPr>
          <w:rStyle w:val="span"/>
          <w:rFonts w:ascii="Arial" w:eastAsia="Century Gothic" w:hAnsi="Arial" w:cs="Arial"/>
          <w:color w:val="231F20"/>
          <w:sz w:val="20"/>
          <w:szCs w:val="20"/>
        </w:rPr>
        <w:t>4</w:t>
      </w:r>
      <w:r w:rsidRPr="00984196">
        <w:rPr>
          <w:rStyle w:val="span"/>
          <w:rFonts w:ascii="Arial" w:eastAsia="Century Gothic" w:hAnsi="Arial" w:cs="Arial"/>
          <w:color w:val="231F20"/>
          <w:sz w:val="20"/>
          <w:szCs w:val="20"/>
        </w:rPr>
        <w:t>}}.</w:t>
      </w:r>
    </w:p>
    <w:p w14:paraId="7D629E04" w14:textId="77777777" w:rsidR="00435370" w:rsidRDefault="00435370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21C" w14:textId="245F76F0" w:rsidR="0005695F" w:rsidRDefault="00000000" w:rsidP="000B0797">
      <w:pPr>
        <w:pStyle w:val="divdocumentdivsectiontitle"/>
        <w:pBdr>
          <w:bottom w:val="single" w:sz="6" w:space="1" w:color="auto"/>
        </w:pBdr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  <w:r w:rsidRPr="000B0797">
        <w:rPr>
          <w:rFonts w:ascii="Arial" w:eastAsia="Palatino Linotype" w:hAnsi="Arial" w:cs="Arial"/>
          <w:b/>
          <w:bCs/>
          <w:caps/>
          <w:spacing w:val="10"/>
        </w:rPr>
        <w:t>Education</w:t>
      </w:r>
    </w:p>
    <w:p w14:paraId="0F72EB0B" w14:textId="77777777" w:rsidR="001C45FD" w:rsidRPr="000B0797" w:rsidRDefault="001C45FD" w:rsidP="000B0797">
      <w:pPr>
        <w:pStyle w:val="divdocumentdivsectiontitle"/>
        <w:spacing w:line="240" w:lineRule="auto"/>
        <w:contextualSpacing/>
        <w:rPr>
          <w:rFonts w:ascii="Arial" w:eastAsia="Palatino Linotype" w:hAnsi="Arial" w:cs="Arial"/>
          <w:b/>
          <w:bCs/>
          <w:caps/>
          <w:spacing w:val="10"/>
        </w:rPr>
      </w:pPr>
    </w:p>
    <w:p w14:paraId="73E6E21D" w14:textId="3937E6B4" w:rsidR="0005695F" w:rsidRPr="000B0797" w:rsidRDefault="00867DBF" w:rsidP="000B0797">
      <w:pPr>
        <w:pStyle w:val="divdocumentsinglecolumn"/>
        <w:spacing w:line="240" w:lineRule="auto"/>
        <w:ind w:left="700"/>
        <w:contextualSpacing/>
        <w:rPr>
          <w:rFonts w:ascii="Arial" w:eastAsia="Century Gothic" w:hAnsi="Arial" w:cs="Arial"/>
          <w:color w:val="231F20"/>
          <w:sz w:val="20"/>
          <w:szCs w:val="20"/>
        </w:rPr>
      </w:pPr>
      <w:r w:rsidRPr="00867DBF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>{{universidad1}}</w:t>
      </w:r>
      <w:r w:rsidRPr="000B0797"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  <w:t xml:space="preserve"> </w:t>
      </w:r>
      <w:r w:rsidRPr="000B0797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| </w:t>
      </w:r>
      <w:r w:rsidRPr="00867DBF">
        <w:rPr>
          <w:rStyle w:val="span"/>
          <w:rFonts w:ascii="Arial" w:eastAsia="Century Gothic" w:hAnsi="Arial" w:cs="Arial"/>
          <w:b/>
          <w:bCs/>
          <w:color w:val="231F20"/>
          <w:sz w:val="20"/>
          <w:szCs w:val="20"/>
        </w:rPr>
        <w:t xml:space="preserve">{{titulo1}} </w:t>
      </w:r>
      <w:r w:rsidRPr="000B0797">
        <w:rPr>
          <w:rStyle w:val="documenttxtBoldCharacter"/>
          <w:rFonts w:ascii="Arial" w:eastAsia="Century Gothic" w:hAnsi="Arial" w:cs="Arial"/>
          <w:color w:val="231F20"/>
          <w:sz w:val="20"/>
          <w:szCs w:val="20"/>
        </w:rPr>
        <w:t xml:space="preserve"> </w:t>
      </w:r>
    </w:p>
    <w:sectPr w:rsidR="0005695F" w:rsidRPr="000B0797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89CE0864-5E41-40A0-9847-D064E1A2DEC1}"/>
    <w:embedBold r:id="rId2" w:fontKey="{E23F9F40-0153-4C36-BF87-6E9171BB1D3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87067CAA-BBB2-4D8B-884D-52FE33D43618}"/>
    <w:embedBold r:id="rId4" w:fontKey="{D4558A96-3AD4-4C39-8F57-F6246B5B755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9284F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5A70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A83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FA1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C414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F0D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521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6B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0210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DC75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608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D2D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ECE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EAB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F43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787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A4C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460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054C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A7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728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FCE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634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D8A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56B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04F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26D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33807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B0F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A4B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9AA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6A41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1CFD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B4A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C853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C3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CCC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96A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58E3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12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AAE9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02B8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8F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BC5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D29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24C1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B4E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7E51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3262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5E0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769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F8E1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D6E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26D8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CC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C863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E0DA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1EF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68F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B81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AE0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7C4B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C2D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04AA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DEB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C2B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12A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D63F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B08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129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04C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06D8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B7313F5"/>
    <w:multiLevelType w:val="multilevel"/>
    <w:tmpl w:val="9C7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36367">
    <w:abstractNumId w:val="0"/>
  </w:num>
  <w:num w:numId="2" w16cid:durableId="998583833">
    <w:abstractNumId w:val="1"/>
  </w:num>
  <w:num w:numId="3" w16cid:durableId="2006010034">
    <w:abstractNumId w:val="2"/>
  </w:num>
  <w:num w:numId="4" w16cid:durableId="2012029963">
    <w:abstractNumId w:val="3"/>
  </w:num>
  <w:num w:numId="5" w16cid:durableId="78256007">
    <w:abstractNumId w:val="4"/>
  </w:num>
  <w:num w:numId="6" w16cid:durableId="49692250">
    <w:abstractNumId w:val="5"/>
  </w:num>
  <w:num w:numId="7" w16cid:durableId="1757363318">
    <w:abstractNumId w:val="6"/>
  </w:num>
  <w:num w:numId="8" w16cid:durableId="441153150">
    <w:abstractNumId w:val="7"/>
  </w:num>
  <w:num w:numId="9" w16cid:durableId="330136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95F"/>
    <w:rsid w:val="00010E72"/>
    <w:rsid w:val="0005695F"/>
    <w:rsid w:val="000A7DF2"/>
    <w:rsid w:val="000B0797"/>
    <w:rsid w:val="000C547A"/>
    <w:rsid w:val="000D1970"/>
    <w:rsid w:val="0014421C"/>
    <w:rsid w:val="001C45FD"/>
    <w:rsid w:val="001E2A6D"/>
    <w:rsid w:val="0026321D"/>
    <w:rsid w:val="00377A5E"/>
    <w:rsid w:val="003A52EA"/>
    <w:rsid w:val="003E2995"/>
    <w:rsid w:val="00435370"/>
    <w:rsid w:val="00446762"/>
    <w:rsid w:val="0070394C"/>
    <w:rsid w:val="007D2FC1"/>
    <w:rsid w:val="00811D57"/>
    <w:rsid w:val="00850242"/>
    <w:rsid w:val="00867DBF"/>
    <w:rsid w:val="009A2D44"/>
    <w:rsid w:val="00A03AD4"/>
    <w:rsid w:val="00A8089C"/>
    <w:rsid w:val="00B07CFB"/>
    <w:rsid w:val="00B2796E"/>
    <w:rsid w:val="00B325DD"/>
    <w:rsid w:val="00C1517A"/>
    <w:rsid w:val="00CA2A8F"/>
    <w:rsid w:val="00E62E2C"/>
    <w:rsid w:val="00F27ED1"/>
    <w:rsid w:val="00F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E1E0"/>
  <w15:docId w15:val="{7C26E357-9717-984E-990B-0459489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2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2"/>
      <w:szCs w:val="7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180" w:lineRule="atLeast"/>
      <w:jc w:val="center"/>
    </w:pPr>
    <w:rPr>
      <w:sz w:val="18"/>
      <w:szCs w:val="1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rPr>
      <w:color w:val="00000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Textoennegrita1">
    <w:name w:val="Texto en negrita1"/>
    <w:basedOn w:val="Fuentedeprrafopredeter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anormal"/>
    <w:tblPr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Fuentedeprrafopredeter"/>
  </w:style>
  <w:style w:type="character" w:customStyle="1" w:styleId="documenttxtBoldCharacter">
    <w:name w:val="document_txtBold Character"/>
    <w:basedOn w:val="Fuentedeprrafopredeter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4421C"/>
    <w:rPr>
      <w:color w:val="0000FF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1C45FD"/>
    <w:pPr>
      <w:spacing w:before="100" w:beforeAutospacing="1" w:after="100" w:afterAutospacing="1" w:line="240" w:lineRule="auto"/>
      <w:textAlignment w:val="auto"/>
    </w:pPr>
    <w:rPr>
      <w:lang w:val="es-MX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A8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lauragabrielacastro-argentina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LAURA CASTRO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CASTRO</dc:title>
  <cp:lastModifiedBy>Daniela Estefania Castaño Palacio</cp:lastModifiedBy>
  <cp:revision>33</cp:revision>
  <dcterms:created xsi:type="dcterms:W3CDTF">2023-04-24T23:14:00Z</dcterms:created>
  <dcterms:modified xsi:type="dcterms:W3CDTF">2023-05-05T18:14:00Z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5810115a-06aa-4900-817a-cdb5b823d8a8</vt:lpwstr>
  </property>
  <property fmtid="{D5CDD505-2E9C-101B-9397-08002B2CF9AE}" pid="3" name="x1ye=0">
    <vt:lpwstr>oFEAAB+LCAAAAAAABAAUmzViw0AURA/kQkylmJksdWK2GE8fpUwRW7v7d+a92OEohIAICKQZFEcRhqIRAaNxhmUoEoEpmkcecGePUxzZQXh+1QouTN1nFxtbMHPLd92jxTKdmhegMGf0CsVtdsVa8y0JmCkXIwJYFMnFVeTRH4ysJ6sNi1XF5qHBs6280or0DGis/NVK0zn5geHNY8b56It2RSk7c3l8ArQbx7K+ZZOoyFRC1iJRDF8mjIguVfY</vt:lpwstr>
  </property>
  <property fmtid="{D5CDD505-2E9C-101B-9397-08002B2CF9AE}" pid="4" name="x1ye=1">
    <vt:lpwstr>MsZNbycJAn4TOcf0rD8OYRyk/lIFANrEQby1X+0aKcHhOg9Sq6LQ01UylxlHNfqNX0i6LE7VS5mSTxjQw0nvR5dJUPY5E9K0x2BEQtZaaRhn0Ip8WOpU2OQxqqDdRoZhSm3qSn1t9VXcXD32HSnr4kouTCl+ZNLJobZpqhoswxmM79W7SIDeUOYN32TpVoULjnkzJyYuGm9AJ4NqQFQw99ENOeJQAHiMziFOcFX5lUEpLG8dFJgKf8ioMQ2Frx3</vt:lpwstr>
  </property>
  <property fmtid="{D5CDD505-2E9C-101B-9397-08002B2CF9AE}" pid="5" name="x1ye=10">
    <vt:lpwstr>dh762CZ9F15vJEkg4SI7fMkZkE73DCKx0XQjALM7NemcS+fFQ42K5dLCmAF/iw9gg3J79Fx6QhIBzVLP+LCnKK3BXx/bH5t41xqqEPGcHEehxo39Z30m5mxg+99gfPORwgboChhoofTD07JPjAVKvHCvVWdPwWP5BSMJstzYinAFyvycaMUvdJu26mA91f8FSWWDc9rV3TfXVPqpPCuZzP3wVR37icVWlyR2wLMj1mp48w/kAnIdBORHrmQVoVI</vt:lpwstr>
  </property>
  <property fmtid="{D5CDD505-2E9C-101B-9397-08002B2CF9AE}" pid="6" name="x1ye=11">
    <vt:lpwstr>q8QQkEODrd7Nofqwy4VYcHptGqyH4qUZb6LYu+r4j2Go/2V+b2BMohy0pAICUteft/QpgInRX1CtH70zKNlKVFQd1/BtlyguGsSzN88wOSw8Ghw7GsFZW3UBjj0ct/JYj5auaV11EU02VCye/Rp3fYHHTclw4rR0XsfwAPMEbHn1z42ffvzc3XeVMlVaVH146cnOFSox5sxctL6rAe/8Hd0E9iXfUlugxnvkwiXzheOnV3DYo4MVa2XiJwdyE/e</vt:lpwstr>
  </property>
  <property fmtid="{D5CDD505-2E9C-101B-9397-08002B2CF9AE}" pid="7" name="x1ye=12">
    <vt:lpwstr>q/qZ4MYuZPT6M7oOm78SkgxVAhkYa2Dqz1ifcIUXGvTKGpRhP8TJZ3WqXW+WnxqoMbobzAltYSsmsCtSdV+0u2Nznv09mQG3TlejAzkOlRt9mxIeoIRf28+c1tf2+VHMM9noMvyUEg3y1nHuYmgY87Ti2U5lsliJo02dLOY1c153CSdvOwcSW8hwFon1/ROPD46PoHIBV74NiShY/E++mzeC+c4GmzRTC5t8It7viybicUn0fieM/NIw/NCSrcE</vt:lpwstr>
  </property>
  <property fmtid="{D5CDD505-2E9C-101B-9397-08002B2CF9AE}" pid="8" name="x1ye=13">
    <vt:lpwstr>y2pRY1SwXfRzHdyWUvpjQx2ko3y65pk5nXW05RnAiFFyE6szlxLSii2SeT96ZtlGa3OpTGW3IVYdoAMVf4wwjy0GPCA2hnmNPF8V88SlmsqIrNF+6+FkCRZHtiaANTYa38v0Z/Tsh4kHiPB38ggJIr2aXFbWdjbN92V+1/oLs1ZLdx4xNTECvFvIHl7/Sk4+pfq89EXRhFqbzboF7bSntBmS371l5IqQdQPIR8VWF2dF0fTeDb8dIHfDDO2wW6b</vt:lpwstr>
  </property>
  <property fmtid="{D5CDD505-2E9C-101B-9397-08002B2CF9AE}" pid="9" name="x1ye=14">
    <vt:lpwstr>ZZqrm1Z4LrFYEPRE8kcTeVngdO4osaFROc/tYibZU9EnVlnJLcMlDXw2XLDX7rdn8z8rvhUI7NhORLwjLcgT+DjfFMslyfx82Qdg3IKfsbSbO2CPe3zVjIyqB4dFV5bI31MfAwTcD1Y3jPPCbVhhifUdpN9YNl8eRel2Bwb6W7WM7L4CCi5szhqBTCG+ZEyTdiP8LHZ8qADazm+G7oHojeAJmeSU34ZML4biT7BHTkxebZDE47vV7iYvSNmiz96</vt:lpwstr>
  </property>
  <property fmtid="{D5CDD505-2E9C-101B-9397-08002B2CF9AE}" pid="10" name="x1ye=15">
    <vt:lpwstr>2xfHXIZ/+yjU9OJ0zlnDz5oWUaIOHjMsOEXLdHjMWIVsoM3tT6yrlFczuiCSwpmyvIW0+8jyiy1pirE/KobcrLfJ4fsdAxaMGJ+BRviaxnzTkQAnW05gQyuJFEwEfmRaPs7FrrYpa0UD0QDU97osAz2Trm/MOnWvY3tX6WONV10BhjwWkud+TpGN6a4FCQePrD345+6R6I19uOF/CqDfOJlNO7b1WRN4dSGqh/57xy04QGY19pkOrv7zQwU1Pa7</vt:lpwstr>
  </property>
  <property fmtid="{D5CDD505-2E9C-101B-9397-08002B2CF9AE}" pid="11" name="x1ye=16">
    <vt:lpwstr>WyiSZM99Ld3F0p/TeQxndZFvDUV2o+RD0puPoEIIb5gcI9fz+RYrHY5nMftFYh8q5g4ESg+1By9yH8nnwienhZiiarp/k8TphAP0S/LK6J5Ob3pt2GciUTWnnMSaaIteDjDiOkob3Xd/+bnHSxiBUHeclsiLMRKVLozuf997Ggny5ww4e5kaRD/j+jtiAhUjL+No7lR/KKZppGu1183UwQ5F4BLli02YOeyn201Ab9ZrmQum2vVLamcsNTY9wu/</vt:lpwstr>
  </property>
  <property fmtid="{D5CDD505-2E9C-101B-9397-08002B2CF9AE}" pid="12" name="x1ye=17">
    <vt:lpwstr>Epuq28sapn+XewyFnnWJ5bT/axjMwUqqRDBRLeq5Xuvq0V3eI4yjObLmQ0roPkZkkEQRl3zsG1Jgftf353XOcc614kxQ7lBeJkcN8n9HWkuQJnYfzMp/1gG/UgoNkJHhPiQO/B2irpovGAETTgoj22WnYNePVmft2QxYncqYwzWc6Ysp5nL+wbDxGvhd86s/SoYGXxzHNCOWZt1NUMDofFGZ+890mYnbMT7iM8V5GHGBhyIunhMJfWXu+hU7jdP</vt:lpwstr>
  </property>
  <property fmtid="{D5CDD505-2E9C-101B-9397-08002B2CF9AE}" pid="13" name="x1ye=18">
    <vt:lpwstr>XhqJ4sI2H19WRhcc3fkWsDloSqQNF4mE6U1F+D1xAEDwu4f7723PEEnsW1nZReMU/cEaNBTGEb+Sl1lYGfTCmM51Zltb7IFbt9t0M5bv8Ovj4yu9p8Kl/aGs9tNGLdWQuWwWJBrQel732dHqc1amzi0Px39AKQ+VB9VF/KQIlpq8Aw4bWZdtFcg8cah2y0Pxen9XhUUs5IXSI7tvL3XnJaBK6/yG/TndZZhm55Ebicej0/bzJOshdzM6J/wTX00</vt:lpwstr>
  </property>
  <property fmtid="{D5CDD505-2E9C-101B-9397-08002B2CF9AE}" pid="14" name="x1ye=19">
    <vt:lpwstr>4KskH9Bw5MHmq6GiUOmuieMU+bMBjhhsKxNakWoPcsYS8wLO/1rJRETzygc/j2rP6gCcJKfHSNI7K0WF6JSqXqv4Gg3i1d1mkVPlXkT8F32Z1nmQGbqFXZwcg3Mnz6LCswWcSEwUa0ts7eLdK9SjzUENr/RZoDC0bknxCGRD8F9Fm3LBPEt/0/RJ6MOhEx6uev9dpqtlmoXw7vEHyHpdO1l/szCS6YXnKE1dlx+LfwzLYSrP9z7ga4lI0qlisVS</vt:lpwstr>
  </property>
  <property fmtid="{D5CDD505-2E9C-101B-9397-08002B2CF9AE}" pid="15" name="x1ye=2">
    <vt:lpwstr>iYc6dko8/0rcWVwO/B2S1/1qkWs1cdQtytvtKbstetMR+fvtt7NowtSkVHlsQ2AWB8EZFYPRuQT+O7cniUyE/rYekCM/gOFq9nAceYVdZzZO2gDPjFdrRfwksUjQ+XEH2A371qPFlaHpmzmb6WpJ3BFYijX3YJyNJhSEb2IOxZxRDNh1YoQOn52M80NKPnFGJGhnuPTRg4cXOL3M0ok75fbpqymcWPszp1ni2DBPbMp1GOhm6C8k61E+FuxbIPT</vt:lpwstr>
  </property>
  <property fmtid="{D5CDD505-2E9C-101B-9397-08002B2CF9AE}" pid="16" name="x1ye=20">
    <vt:lpwstr>4+LTnWfvRD7Hx3NJ4mHE3LjXh6VRS4sb9ZiCFvuAmnhawOfb+IzKk3uJa+9mV2UEsPtv3j+SqdD36E5GNvgHsrjYxURjHLWST/nqt8lt6OCIg33aaKV2NMY3BT7DJs3r7oTM+LNs8CMSRBG5ceEft+fGIQ03akDHqKpvqxTNWQ/e49ep3eZaPNnKdk5H1AiciunrZ5ikznw/jnglCyXksdsjMZqYaU5SpB7QK3MX13xwHgRciPKSAQXgOUCMd6g</vt:lpwstr>
  </property>
  <property fmtid="{D5CDD505-2E9C-101B-9397-08002B2CF9AE}" pid="17" name="x1ye=21">
    <vt:lpwstr>7kC8qpPeKvN7+CZxkrX5aSIbQKUlK9kj8ZC7IlionZ2IrNa0jTMXwR3vzND91Kn3Raup4TQ70FzA0fJgfbju+SDA90hy3ygQnsr9sA8nhpYls0I9qZnObMPVT+xSLNJiuPFrkBU1fJF1SoUio/y9IPgp4+ERX48YKt5VzcaxvdSMfVM9JdT1RLrIFJrXeofA7F9SrRJuW5DBMlAaezjzXMwZfSFuewc2bCY4O3bCE3WJPMc9oslAlvJoZRCxg8E</vt:lpwstr>
  </property>
  <property fmtid="{D5CDD505-2E9C-101B-9397-08002B2CF9AE}" pid="18" name="x1ye=22">
    <vt:lpwstr>nMdfGP1ziKNBtYazVoYp96p4RRsjkm+Svf0dpJBz53PTHil4bgY8Kf6kHy6uhst21BwzKGU6nQiAVxOmccu0JlGEiqYj6jaSvj7NuMyxABS2VsFmn/8ilRiVt3cnhgQIgQjR37CoAnrWQ5R0ZIxXTCddiipEdtbzeEzeWEuIN/750IhaEuryhCf+SIMnSRxlNn0blhb31f7dkywiEYhvTjdO2QepHL1VNAZUcFJR/sqd9E2iUQosC9wo8xJk3Sx</vt:lpwstr>
  </property>
  <property fmtid="{D5CDD505-2E9C-101B-9397-08002B2CF9AE}" pid="19" name="x1ye=23">
    <vt:lpwstr>DXrp1Da5haOsH7w715YdcIhjELEohXxuenKQJGx/oZhheIAdj+ya9MzwUMpMnn2GeDGnWbz1WGaFAZcN6IoQw1o0RxS7mWLl5uiAUINvhpjtF793saQEA6dnDmkWZUcXW+lS2Qv05qP7EIl2g0sKpiyJ2qeN/GUoNq9bsnvZbADcxHR3F78dqISsz2CtKnvtKkga8YY146om1usnSc8Byp2VOjDxGb9rYshSMRYdWYvpqBO+7bo9KG23C9DcpJX</vt:lpwstr>
  </property>
  <property fmtid="{D5CDD505-2E9C-101B-9397-08002B2CF9AE}" pid="20" name="x1ye=24">
    <vt:lpwstr>/CXa0BU3o1yL/GmPw8H7UYDRiHOpex186f4U3w940fl+FN/HNmLASWFBLRStgih2ZgDwCwlc93Fqxdqlow076kbe0/vhLm14gOKd9PXSH5kbVXkB3dnQZ8mo7iQGfhvD1SN/DsPJsxaNQ79hJyeLWktsPHuB48yVpjYjPP1XYogVrLqw0zymp9OITLbuQt4spF2+MED1iquRX8dWc8yH5AdRL6YiOY4w7X7mGYckCrjV5GgYyBmXjqWBxTzF8Bo</vt:lpwstr>
  </property>
  <property fmtid="{D5CDD505-2E9C-101B-9397-08002B2CF9AE}" pid="21" name="x1ye=25">
    <vt:lpwstr>ip7yIyEmuL57DPnGYzZ6h0EfeK83uIgt0SRjbStHj/DH1ejhJIaN6FGOV6X4qcX3ncf54pbUqbvqVHkPjU2EkW4jqOcXzpPcEulLDjJZeukT5nQt4q5oiC0tW8rBPT+nzk2lP5+SItLXaPyK/tkCumN5aD5QKBHQflj4G8REBcp/4S81XorzelwmWUEuzz/FiKPwESY8mh0wKn0lpd1HAMdy44ttrrZ+wzR9WO/tKXfOKL4yr/5ZtHX3x7jldIE</vt:lpwstr>
  </property>
  <property fmtid="{D5CDD505-2E9C-101B-9397-08002B2CF9AE}" pid="22" name="x1ye=26">
    <vt:lpwstr>cB8J6o1FwI0vc+gYa8WRlma0p3HqsNlbzz9sGpIA5vz9YDn/qc2SevzkqykHtO9oEZ8yP+Lex3HRHUKjMeMg98nQRq85GKRmOfMeKA/gKq/hsXUPM5Wn1bt91RRStzJxzfp8yBmO7zD0sjMmfNq2NBLOKDnqNLqi0133KTcFRQhsw2fXeASwYd6drlvhc+g6NTih7wntWABOagZLJ/it9fNJPvbsk+GMHK6dOWCPZ0TtvVqH6csQEL68Py32AbN</vt:lpwstr>
  </property>
  <property fmtid="{D5CDD505-2E9C-101B-9397-08002B2CF9AE}" pid="23" name="x1ye=27">
    <vt:lpwstr>1pbV+RCRcG5oFRAhfqxvz85CxUfR55TUe5W0V+Rmkk4CXnvhRxqtOwxL0qUqor8iwL7PhXOxuDsqqGcUHJ6nVuF8rmn9KLgTg52gh8DQqNMxxBpG1NgN/qRn1Bbt3CrtToVY9dGi3n/HQZkEBzDpz3+fRXlVNA2HLozCPFqsLpx3MBrQ3Bi+fWyfWbBW1hfCDK76S2/nh1UrwNMbFDKqIWgE2q/M6xCL06aaRJtjq4BRmLg76EdW9KP3KRuseIl</vt:lpwstr>
  </property>
  <property fmtid="{D5CDD505-2E9C-101B-9397-08002B2CF9AE}" pid="24" name="x1ye=28">
    <vt:lpwstr>yvbJiL2F+mqD0s22+9ODT0sydmdTmEXRPvUcYspWNGJef+VyOqFFTlQorGFO9NNq3deEZcgAmCQ4+xCWFWMduKdUToDfgIE90OCRQhQdnpUY0SUFZJvFDrZEGKMwZkZPINejJGLEX8gfitx5clsW5JkNe1RsXyUW5U+9I0Pfh+EZ9hYjxesjddIHukYsH7QqbdhE4/W84WRbk1s2MWN2BNcr43Gw4aJm5tvRqW5Ts2w4LRPMz5livp24yLUXbII</vt:lpwstr>
  </property>
  <property fmtid="{D5CDD505-2E9C-101B-9397-08002B2CF9AE}" pid="25" name="x1ye=29">
    <vt:lpwstr>PXKsl2Zw9HvL9FDBAtMBhawnfM1pTEemuZYM60WFExmuqcWu9ktEpcIZf2/V7DxXL2JuQ+tCIvqIsfMCWoGEs/6tK4ng60dLBAH+rc/7RThkvt/dOTPBH5KS5c+Q9JqPrJer1ylv8rpcHqJGR0H9d+aDf7r0w4a6fWNbzNbEa/keGWy23haWscJRASxotWkrZzka4adJVuf6NNez3m2gZijoV3AQyzkqrAFiNKtfeZWdASiCTRyN2q9uCCHRkId</vt:lpwstr>
  </property>
  <property fmtid="{D5CDD505-2E9C-101B-9397-08002B2CF9AE}" pid="26" name="x1ye=3">
    <vt:lpwstr>9HN+v1tveLhbsNy21dS9KOr3xFyAa1tcFh0vng7G9Q7MpZlJtDP/+apoS/yD8/hL1KlB/LR9SoCGC4UJZTiwQJKST2RJsuQgoiWi4tFrW0OCzZ3p2cHpKhl6/tCL4WKsPg2NzR3NN/k12f6uaCYjl3my1my5dopuKv6/uDG1AfxUC2TuWiid7f7QAtO2lU7n0zBiB8pXvpwhFojjQGikveU3XTfrTE/aUesW3+OMOG8fYaKAPSk14xYLfOrIrPt</vt:lpwstr>
  </property>
  <property fmtid="{D5CDD505-2E9C-101B-9397-08002B2CF9AE}" pid="27" name="x1ye=30">
    <vt:lpwstr>GUaoKt7AV2Vc8iYAYGNao80tICuDN1PGt2qvCV4Na3Q6KxAX5H7qyhva5D7ztwNsIi0VCCear1d8C95LJDPqcybsKqbwqpwKfinthZFD834SkbmzWznO6ipWYYuUvyKqaQHnMXcEgbDscxX5q7x8bgiOau3urpWfcdxdZzqY+Bgb+zSBDwzqHYeYPMFsSxyRSgkIhjY+0bFq8mpRbE86IeSmt4/b2NpiZNiUzTYmZKt0nhcsA6vr/IsPsSr1ZPE</vt:lpwstr>
  </property>
  <property fmtid="{D5CDD505-2E9C-101B-9397-08002B2CF9AE}" pid="28" name="x1ye=31">
    <vt:lpwstr>4zbhwmzKniIb2beJB8BZ+5X4GpBTP0E2eNVjj+sIEEfLDV/urlysJjfMfHGn9IpWFKgWJno6Qj/3qeaS9nBt33EOzRevTiTgPzuufrPRwKkytP6QeGZFz8kcDzxs1yQ6f0Kjt1c3ZSXRich7JsPYJ5LQWJCqUPDFuKMb8D66fKtQeLbwbj6ZTyg/lbmcMe6zKIg1oljF6FiFnJg6EPgs+rYCr+S+xHe553r9m6nZIxEGK4QsJ9Nh454Y/Ao3NUM</vt:lpwstr>
  </property>
  <property fmtid="{D5CDD505-2E9C-101B-9397-08002B2CF9AE}" pid="29" name="x1ye=32">
    <vt:lpwstr>WJbmXNbMjQf5B5FiWPV04W5PC4o+Ef/5xermuS75qTDTQAj8TsAqXcNV2BTLaFcXsNYtcJqLbX5RkBNfOB6/4dZMH/ZmCycaoX65if0h8X0+p8g/fyH4w5LjzYu5JlgvTnU/KD/gwF7uy38kMuCw7Zxa822/sNc+y+wYkUVa4Bafk43OAnxQ2sxQpM8USi7LuOXwvuxaW2si633vQUl71DaTuQLZC7M8zEm0RJOpzDsVnt940APgbfeRxZSgi4Q</vt:lpwstr>
  </property>
  <property fmtid="{D5CDD505-2E9C-101B-9397-08002B2CF9AE}" pid="30" name="x1ye=33">
    <vt:lpwstr>i3tYOrJHJ0jpvtn4Md2YKC+2pfkd9Qh4Zdl8QyGGI2m5p/Hj35KthrsiFHioiypKG/Bj0Sr2xG5RiL7xiBeb4SnOCLDWkh8xHgbfH6GHjiWRJ7GlyCn7dr4EBG8MBeE32lhP5WUkuYF2eTfNexNgYsCaJsCnaS4T3d0b5/3vulNk8eOxtAS6/pGX2aSl6DuS9eroveAXuwvGoBVCiIQMLXv4wnZLqUarl0HwlxNkwhm3wQh1ZyrSr6oxu+ek/NR</vt:lpwstr>
  </property>
  <property fmtid="{D5CDD505-2E9C-101B-9397-08002B2CF9AE}" pid="31" name="x1ye=34">
    <vt:lpwstr>pdw2s1dR7tFQUA3iZLX4SLy2r9lAmxaaYBNBoDgovuFLbSePm3N3yQJ6hTOMboAI/H+MFpn/6uKJzQ8SH2TTsIMHm56mXqC6oCeITcrDmENXdkbC+tblIdnhfZvaU6Cs97akBRC0ZgelNr7NtEoHAia200dz4XJFMzNFZtgE16J+hAYsQgyiuv3KOGcfdhZr0eQze5gtE5HTkbhHHY+kz44bu1xwo5ElWgoNvUPa79HHEY/3Q5xswg9Sml0IWMw</vt:lpwstr>
  </property>
  <property fmtid="{D5CDD505-2E9C-101B-9397-08002B2CF9AE}" pid="32" name="x1ye=35">
    <vt:lpwstr>AenFgC5NbPjLQ1M1F/BqOEw6bG0kYjPA5YaPgHw/vho+6gt24cOG2mZQsilUQNkwZWRpqLUES4IZwMWJ4J1YtddJuhwt2h8huLZp1EJLLQw+VcoX/N9fzfnSNnrM0LMZCShmU715lYvT/SlMtX7pplpVTlXbc+cJJUlzc7SrD+6TziU/V4pkHKoC4zcWX9cDYPf+atL7HuHKa1FUBYnQ8w5DL7urvfSNrB7xqzwxQ1O3ees391xqJ6h/EB/bRFH</vt:lpwstr>
  </property>
  <property fmtid="{D5CDD505-2E9C-101B-9397-08002B2CF9AE}" pid="33" name="x1ye=36">
    <vt:lpwstr>3RsVPhu42QTnaWIFokeOhkXcT7WvQLgTALX8/Ep5ux2Hl5rd4XDu94Y7AHqSmVwSLi3MdPlCD1E5tPMWaSLCPMtTZBZkbRcehUX5IZIadIN88chtxmI5gJVcqLBptXiBQPaz7q9pvSubjwtaJiWRhgcyLU/DPdZpfQZmpzC/itfIyQgeZXcbbcYuqnUZk44zaSO2/TBBt1OzFbKR7rSWS5I1DyPGQdULhjpmzTdABvH0eFVYUgw+QHpW1zZkQyt</vt:lpwstr>
  </property>
  <property fmtid="{D5CDD505-2E9C-101B-9397-08002B2CF9AE}" pid="34" name="x1ye=37">
    <vt:lpwstr>Q5eQhcWU8tflNcNlBA8f+xCSy/4ixttg9CJPS4NkSb6tCK1fdCdCm6ggo/X58OgB1pOh3d9C76DRJuCSLhlZ4MsyhNrL2wUzUBzf96KH99nVA1GTzCaW16scUi46g58CUHwfHblNHWqakmctb7JXC6VKTVWWxb1CsoVKVmb7esJpPL7C+hXeKaj3PRrCnPn2URmHRMqsvOAIm4os84LnzSKv1kXJY+FQTDituAwThTI0wDC6PdsPuc/o4Gdskwk</vt:lpwstr>
  </property>
  <property fmtid="{D5CDD505-2E9C-101B-9397-08002B2CF9AE}" pid="35" name="x1ye=38">
    <vt:lpwstr>APMel32VojhKl07x6omxt0y3/2jgR3KDG90KyuRBjwX2v1Abrjfcit4Q5Gmo++wC0jBnUFB7Tk50wYpyb4uv2LG/5xDlEz2PueBKK1aS6YMsoJGzbYnTKUHd8+72bmgvUyD0TxdkaPv10z7R84iWotAUZksOhfj6afEkaXJuYwevs0gsf6r4rK2ju89l3L+HmmW0agMKHUKtVcm4xcJpjvHvNb0JHoQLFLGsZ1Ipy1vsuqfcEieuWyXYCauCClW</vt:lpwstr>
  </property>
  <property fmtid="{D5CDD505-2E9C-101B-9397-08002B2CF9AE}" pid="36" name="x1ye=39">
    <vt:lpwstr>MgH4YkvuXg5+fkKG9ya2gD1tGxeOg2yZSIbh3F8uh8hSRST8Y6i/hhVIYxMsgNx0QAgQCZo+C7Neb5SDc+MyJWFX9oGpAA7Dnytn0FSN4ukb0blA7NBWZK2sRqcJDceBm6dJws1252dm4jyiJa/ZUAJl7zDFs9SNt/gzBI1PMrlJnv2dHadFBuoKwjfi0Los7tFFZGwJ6tpUXcSjgChvrCnF9aeaLe6GevzoHYO/bOGwG0RxoeqedTycyBRPaic</vt:lpwstr>
  </property>
  <property fmtid="{D5CDD505-2E9C-101B-9397-08002B2CF9AE}" pid="37" name="x1ye=4">
    <vt:lpwstr>70vdUHyTPMvly9FPwAozwC3lZhvupBsj9TDcN8GgovhLtZTTzxHf5V0NvS6H3uucATAZSQETluyEol6Fh1t2/m9bIKxYwB/UXUQcVMuS3mzlPha0FwNwtqcoq2w3P5qStWz0IpLfnlYkxBs9sDZ8jj4Rgz5r65AkojC+o7LVcpaBseLBBTX70eKZPnHxHgtWZ021stYLaPb9yrIGEVqXc87KhUCLxf7nhoMAAzNbIwwbY4EjFI90Prs7MuBx02M</vt:lpwstr>
  </property>
  <property fmtid="{D5CDD505-2E9C-101B-9397-08002B2CF9AE}" pid="38" name="x1ye=40">
    <vt:lpwstr>XwApz0+ijcczeAGrjt3Ni8HFYOnydL8aLLf1C35tyDs3PJKIRa/oqRBC7lSPAmGmA9TD/iirn00GIwCdgtZM1zfDXfxOe+5k4VvSChUhmnTfWmp9oFrqANtHhMsY46K3L2dE2LpD88iqXPV1YeDnDl/qI0fdU/Qef7ELY82A4G+dJa7X6VOVW1SqzLvd6lEselvL0mfkzR0/QcF5w0sx+/AzcxRTYIOep44mesuYm9BfhZ4QSZuuD0RNzr4CUh2</vt:lpwstr>
  </property>
  <property fmtid="{D5CDD505-2E9C-101B-9397-08002B2CF9AE}" pid="39" name="x1ye=41">
    <vt:lpwstr>T5jS8TGpfoxGEhOD+f2gCOEDDqtQEev6lQLs1GLBAatjr8hkZuNTCMucbY1dkew1SCyS2RWzkAA5sbEPjVOIldTmL20wib5n7oG88yb14jF9I+TEiuJ/vLMwPaOzBeQgJmlPvDhwaHCC9uAjLJBZhFV4jcWtEcZL59SUIIQQNVmQvqXUaay4s0ZS/7O+mfRbNOsA3qZMYLziapM4DL76EOT828rQ4KyX+4GH4OS4FDmfWemdt/8pb5Z161TBbO5</vt:lpwstr>
  </property>
  <property fmtid="{D5CDD505-2E9C-101B-9397-08002B2CF9AE}" pid="40" name="x1ye=42">
    <vt:lpwstr>EkB1p52TZ4UiWN/tCCZSqBXP+29iA8uqOYIkhCrDuIORaIEx3YaTY3gE1o4rhgnLhyGwwWne2I4+RPdt0nL0auhfDeJ9VtnxnSJAmWSkd/fmLQE/aVzW3PhZmwkM1sv63n2TMK2iLaYid8OOWD7PbvOPM6B+fqo3hD2fD00XBEEE6Z/pEf1MGb0v9qd2TVWkP58KPIT03VY48Gkcb4eSEhG4ZpRCPJ6dqK0KAjZdI+TlW3BgipUl7loZQhxzhqo</vt:lpwstr>
  </property>
  <property fmtid="{D5CDD505-2E9C-101B-9397-08002B2CF9AE}" pid="41" name="x1ye=43">
    <vt:lpwstr>k/FgtEVKSlZsyo9tDhPKGefT8g0QYM0k21Jar5SbnT4h/4ttPGTz6PuoYeqZ00krRjY3ofH6LwpM3aOgCNP1j0PmIDRz8+pUIRtb3pLSKAOn18x/gZf5pCURhtnIUJ+PUvX3WJIo40vRavoVJx3lh4A53Y8p8Odhdn+wBnBC806js+MLqFh5kHjTdLPyLC0iCk2bsTWTeK31hOCSw7Grbt3ZTGM6BFwlCyuAgqGpqvozkepORXQO6sLefQbcMVz</vt:lpwstr>
  </property>
  <property fmtid="{D5CDD505-2E9C-101B-9397-08002B2CF9AE}" pid="42" name="x1ye=44">
    <vt:lpwstr>yl6UaVX5mj+3qEzFYLim0WKYuyegm/aI/bCeORWr77w0TeYEBR6JWeAiV3K36bmeMDufs2QN5794Wc1kN3EMEn1vNPV8gndbKRBgsq3k9jgjC9A953JU5K2opqEBeKysUBoFdlMEU5kuDmOAyom1M4DUawNxoE3bYZo6dvosu9y9r6ml64K+KCFxERQKHDQ7yBCfZ+Dl3OwF8a+HvgBK1EGqEH6cn2XI6pJrY5VFm1JPqnd30jcABhvg/Jw9fM2</vt:lpwstr>
  </property>
  <property fmtid="{D5CDD505-2E9C-101B-9397-08002B2CF9AE}" pid="43" name="x1ye=45">
    <vt:lpwstr>VISS6U34LDE+RitUKZ0Jh5GqcKxeZ2Tz7NXV2mc91Qp86GseSey/BiztXn6rwKDBNxmHbse6r6HiDg2XQBN5rs7rsT6/B+NXjiLhXVC5Z7c4e/MWQaN+wj3tQ3WREyXI3UY1mMMLXDe++2KnuqrwLyZRrHLwGrqOMTTOB71sIOH6d/HahaLl8blH+mP1n4oVzmX0eN7+RjDSeQ/1/Xxlt5JvI3/R2de2hbMI0eRKH01UY4XXWr5vSD2LDIBwVyO</vt:lpwstr>
  </property>
  <property fmtid="{D5CDD505-2E9C-101B-9397-08002B2CF9AE}" pid="44" name="x1ye=46">
    <vt:lpwstr>YbWAQYw8vlZm3Xm5Tp6q08CDgxdUztk4IEWpiWEPoIh2ScrXPhWB/xRZB59Y1nVFzKRamIETxT5JUxljqhnzNVYWw1q9vveLV1pWCh+kPBvBw5pjgCEGXkhYzavv1Gidt52QjB5lfxVhu7cJdo1N7WDf70O/N6JxaJMOLX1cTDye2KItCXKBmmhGxOOFCRLDp7BlFRAy142MCjvHEUNcPhOVe586Sro6btWiDL8EzaNwgPYSxjwuRE0cCi+ozQy</vt:lpwstr>
  </property>
  <property fmtid="{D5CDD505-2E9C-101B-9397-08002B2CF9AE}" pid="45" name="x1ye=47">
    <vt:lpwstr>+/cw+oX8zM88J3sYhplqn5DgGEaf6venAU6q5gHfZmyQOa8i8NZ554pi9NLCYS/lDaOhRpmWlG/4CqmWZAuDUR4t5cj2mxqNMbL5able4r3R+Cxi7xdKs+e23iAiyLi/aD44vRKhQwBH9Cm4i2HB7cY7y/ySWePpjePLQd+cWQT9kYppLcW3w/xi5Rb4/xi/PMJ8IywXaMXXgdPaVRsv1WCiEntqzNCNmCbTnPVgfqrR7JZ959NtglBrYzq/tVb</vt:lpwstr>
  </property>
  <property fmtid="{D5CDD505-2E9C-101B-9397-08002B2CF9AE}" pid="46" name="x1ye=48">
    <vt:lpwstr>/hUs1ZXBvRRvgJww7tQKr/u4VFKP+k3zoM1aaG1Y6K1/M/rH1QnWyMhIDVcEgZ9VBixpVZcM3NZmwns3ArOGR/xRECqunRF+LHdNDIWgrKBskWbqRYgPB9fHmkEHMdLNeNwZRGPH9KnZ+eSmUBy1njTDqUTk69kkxVmecK5xJfaxWXaHRoSQnWX8VduB9pm1IkI+/eMdWUilDHljIfbm9YaLXcAov+Nb5DR8aGATk+fRu8Kg+dOT/E5EP1KRYAr</vt:lpwstr>
  </property>
  <property fmtid="{D5CDD505-2E9C-101B-9397-08002B2CF9AE}" pid="47" name="x1ye=49">
    <vt:lpwstr>dOMJMYqXdjiDDXR15ULInbuWvdH8gd371cKLx1ksfQScO00OfsMWpj3jw6Agd87D9NNINQBneFvdsXkIGMIaQBesXMRiSD81vaslREqX88HotgyrIwzDySvKreK5ebMgdVrAnBzmmlQqldWkcSz3dttSgDmH2oyeepss4FE3HMcpT6BxD2xaf3WJmzGjvsZJ9bwJp93pH1jY/ZjOCrmX6WCV3gy1wmuV96+LC1+/jXcJ7W7D9c7CxY37OHHvYfM</vt:lpwstr>
  </property>
  <property fmtid="{D5CDD505-2E9C-101B-9397-08002B2CF9AE}" pid="48" name="x1ye=5">
    <vt:lpwstr>MvzUFrPmziSb546Cm4V45ngPyklvc1EPZToVRPDs5Qwy3SHijcNqm0oUKNMaNEPDmUsufKsfXMchghnDEO1DtRUyUupF0ZDVMbzTmOsrtR0Dj4ORGktUBWD9nhAuw44BoofmgSEvcvar41e+YKlBShKdJr9LR44XLwR7ZiC32MyvX7JlKneHIACL8Pjk4Td54EyclzlWDv5FJDnReAx+MuIhzFADIHu/zzp9mlW2rMq+BxdbOzGnPYCbVjCR5zM</vt:lpwstr>
  </property>
  <property fmtid="{D5CDD505-2E9C-101B-9397-08002B2CF9AE}" pid="49" name="x1ye=50">
    <vt:lpwstr>96we6+gOceMbPg7Sn8qNbhmveWHPpoVAn/CWOiP+CYiVBT/eWf9kcdcix/iuxVyHK8TDR+qfpSm96LtHU71VN5xuYUUKm5kHxS5+Ft5hMzmbnJ0QUT7peFZOH0/Ql1vKbA6CDTwVPyXTj3drTo3GoXyybqxpSpzyIbIOv3wU8ogj/+R2C1WbNSCFZBRH6uspZzGqqYMIQWgWoMofsQ4mJRs+JufUzKhLyjIXR+C5h1mQtOXS6UuOLLLMaHOWxU5</vt:lpwstr>
  </property>
  <property fmtid="{D5CDD505-2E9C-101B-9397-08002B2CF9AE}" pid="50" name="x1ye=51">
    <vt:lpwstr>/rqAXM/ixCBDGcy8WX/m0HyVbglZeN1PltJzN3iOk9gTWtsP9LiIkaMDn9+yiKVW8CSpBcUeen8NKaYGzr16AoL7u/AgYjWxzU/InfpJEYqxu0TmxFxrAMJ39HKtuP+yU8loIev0Uq8U2IJvgFIhf10lsTe2Usc0qZwcYVZts5Uck4xfie62t34RNkVOaFCuyA8V+GXYEFwrpu7XXEAULVIaykMIf6fEi/uEpN2arhOG+73Ybsl8gp24TdJTXEE</vt:lpwstr>
  </property>
  <property fmtid="{D5CDD505-2E9C-101B-9397-08002B2CF9AE}" pid="51" name="x1ye=52">
    <vt:lpwstr>6Hr76T+m8/ZehFhvfW90dzsPANAMiPqhCxyue6KC/g6lj/1+QI4QL027xqIiTfm17JWljqR3bv3R8ZlC64ERIgEnJ9JAEJbiiWH/3WVMfsxItVeEPlofmr8a8H2pAnTZ5ACbftFe7OVe8kHb211xQD9LO1lkBVYZuIFNqMASwf8ckaCfZ1uNPvRGToVPciG4EkL2d2gFdacdLfywBn3zcprpNOqWEDfBIi8PhFlZX5JLlVu/3OfOzENLVEHGmHX</vt:lpwstr>
  </property>
  <property fmtid="{D5CDD505-2E9C-101B-9397-08002B2CF9AE}" pid="52" name="x1ye=53">
    <vt:lpwstr>ovybhpuTr378AwWuQeg6gpaz6Fyot1p1fPrLaoJzOIQPJk3fHXxsDTui8wfdleoUxvyANOBIVt19LZ43/rz2fn1cYblFdX/GdgwSHpKLxaGQDMEfkBwAie2R2+O77/f3EOHIeOiam6CfVQX60JAq1wc7p44R+hjgqXNIWfNXKH6AeEJlLSdCjVcbPHMJnwfA15BFRnzx0kd+lvmgUcSCg5Mda3FLwyw6H/8QduRV6aT7WvICImIaxBm8bp0bIlw</vt:lpwstr>
  </property>
  <property fmtid="{D5CDD505-2E9C-101B-9397-08002B2CF9AE}" pid="53" name="x1ye=54">
    <vt:lpwstr>E7sGszhuHzWKdCbEMouZpt7RSy1iiaCTE0uLkvVA+xAz8S1xNjbWnB9JyYUGfIQP8xMMOe38QL7dawK/OmDCVAnNyAMz3TZNOh+233QOqy4miKF2ho9kC2GnXukmpdf9oK5OfFGQPof0PdJKifa1nwYVg/70X8vR6FTwWfmCT8QgjCDBTH6QHH7teFzzD8dkqhUsHi0NCnWRG+mCr4LTrSxPKWTpgoamedh1fJdvwK1gWKYlxbHHiQlxCO8ILLx</vt:lpwstr>
  </property>
  <property fmtid="{D5CDD505-2E9C-101B-9397-08002B2CF9AE}" pid="54" name="x1ye=55">
    <vt:lpwstr>MFHfnBkCsgRIlYdJdJ7Y0u90X2H3wWFOQnqhT6YJdB6tm5xGeRfyM9nlHk5pH/LM9bwN10L3Z3YRsywYEPvW7M5ln+VYWQCtXmTfzzPa8kh8mW7cB4FUsUOqTwsJEd8hHJzKml7XSkSlK94cbPCpQbfDHBoc+4iVGYzczeZBPudr2HlZ+Pzmp+cyaMdQmPJYTpKwxxSfREXjGBuvyZGwQJ01O00auQ7sk7V73GgJdLiPTPRk7KkwQvbdgQBG228</vt:lpwstr>
  </property>
  <property fmtid="{D5CDD505-2E9C-101B-9397-08002B2CF9AE}" pid="55" name="x1ye=56">
    <vt:lpwstr>SH0naTNWNxDdSwDCWryl5ual5q5qDTmYNGH+LUa3hLu9IPDucINfAKbb0FGe7EQsQSEeH3h7VhSqBomX8falZOS/bBY2OHUUIyeukvhygxG2LpNL1bax68+Cf1L1Ghzj3iqZm2GAjEBzEL2Hb0/3SyEzbQBfT31bqnj8e0SU/0tLKMGKfAx5aX5M+QMFjSEqjsdsWrtrV5lp9uR9voYxUZmWr1w2hhzbi5+EWFAdn4bf/PryaLuwI1w24dpXEdk</vt:lpwstr>
  </property>
  <property fmtid="{D5CDD505-2E9C-101B-9397-08002B2CF9AE}" pid="56" name="x1ye=57">
    <vt:lpwstr>q0+yylQFx9p7zD4PoIVGQrAz4kumQHggAxJ/ryuxar/n6g5o+sc2PwY/HasfByzcSkZSionJRgQaEqOWHYgKF/igQPezkiyC39+VPYIfzzXNRid1Utj74cVkIXLtFizFgih1/fkshYGWQu1bqn482/wgKtUT3MZ9sen5rn4Ifxzju5kv/eLGnnb26l4qQke5clyf1iGVOYuc0VQuadKtKvvjVJUt+C8yI8socbwvbcR2NZ0yuWlkEVRdhYYB+e/</vt:lpwstr>
  </property>
  <property fmtid="{D5CDD505-2E9C-101B-9397-08002B2CF9AE}" pid="57" name="x1ye=58">
    <vt:lpwstr>teMFkW6AklATsUHUOH8ZBZPnBQAUhgQLe/dsbGwwY1oW36SEsngTQO1y1JV++xuwqc+AbVMxawfx8AtZkIRAVcOa7UiskkyeYTRtwLBqbB07kBHrMPMn+F93dL8CgqbdWWsRjFHsHRSyrOXje8AQ38aCLXcNK/HhwA9PK2DKHVP39U2azKUGmUHdylNPA7KEndfQ4+ZqauJSWfGFF1C14aT8vVosQzaaVaoQkiUAB/0JS42gMH8/lFzduRkYXRM</vt:lpwstr>
  </property>
  <property fmtid="{D5CDD505-2E9C-101B-9397-08002B2CF9AE}" pid="58" name="x1ye=59">
    <vt:lpwstr>H+xcJ9SYm2x/wGzqkiC4Jw+YRs5dkheFeKaUU00o8r1dFPQ+A+bmZKtA7RmVviU6gqfg20geSOv7q+q4OJGCaTysmZemRDaom6Wn8TjoDaQauWZ/Z5lPd21N3722+ky6Pm34W3yp7wxEAdZNf9pj0Edgclmi5wPEftU6EIeMbDnF8HeW3x0PRANUZus0wFCIX2FnMKvT5Jq++hkNLKAdl/wLE0wXF43wult7JYU5LqTdTKO1npaB9mbzX2EdOcK</vt:lpwstr>
  </property>
  <property fmtid="{D5CDD505-2E9C-101B-9397-08002B2CF9AE}" pid="59" name="x1ye=6">
    <vt:lpwstr>fV/mGtKOrvkTKmVl6UPxQ9Q3Qaiya/b8mNRaTzcQcMOcITMo4tq2gAa/P5Pnhf5/6FoG45Haj2e7wPvEkFUYMpvevL0tmhvzSl8gjEELc9Je1beIgLnzbPVWw31SvtHnqgXazzA7WBo2B1L5wdlBpiGIHNYGxYZ8d5aZM/xDPqfYCbn1+DcSBPSCObEKuu4YyPkHI/afqombLZQawXx2+ixmROzzBfrD0mjXNJAGRvnyrRj99o8mfR0D6Ucgakc</vt:lpwstr>
  </property>
  <property fmtid="{D5CDD505-2E9C-101B-9397-08002B2CF9AE}" pid="60" name="x1ye=60">
    <vt:lpwstr>60fPugN9OOt8/Vz94E4U6banxQbgw18Sh6rTzkW16XRUaLWvyiE5nz+gArxcoSAylrSqP2eyQLjmUJyIr9CfvPtIfHTpAEK0b/6dCUKjcwo53Lh0DwivU9DScI+yamqQS92epNrBLXyxPkge54ij5nCiQdKJRo65funQiejCb0WsDtHaskmoz8uUTztqZh5SEW8tYsGv0YpuIvECSeStQQmOB0Hv6Qi21Hfl1+5HSfwvCW4a5z4D9wG0MWNaOPp</vt:lpwstr>
  </property>
  <property fmtid="{D5CDD505-2E9C-101B-9397-08002B2CF9AE}" pid="61" name="x1ye=61">
    <vt:lpwstr>hEw+RTLOWqjG8rQ83E2dcSda1ABY9SALXkJhv6MRaAyTrzXEJb/IB2U/i+Cp80mvw8v3zGljAvZu8QD/MDArVxV1wJaVWFo8HSq5d+73Upx08xfHCxkzDIKVGqeCSWD2vXUy6LYPK7/qkZZFgHZsq7wNRPU7GjxNvfjFn3zlQfC22Ck0E3naO+s9PhasP+5ac+lyWPWVayia/TaSeny0nv/mDzfFSvtsKihjp/3+PtmZsjibXdS+8JE+kF8Gt4p</vt:lpwstr>
  </property>
  <property fmtid="{D5CDD505-2E9C-101B-9397-08002B2CF9AE}" pid="62" name="x1ye=62">
    <vt:lpwstr>s/xP1rvnzM8VMnmLyTWxA9/fCefgejUCp7jIPOEdATMELIjqUQiexVB56F+4BNEzBHH4/ijav8FxPRcYxDA+8j/xW8MmRVf4d+0xi+9LFtOdDPV/cK8a+ertDIU2IZGVxgf8u0M1bE+veb4qrsvt5v1cr1Hu9pCxv26Df0AXbQvCxD/AJvGPcPRec7GtVHWqGa4o4g9OtW6N5MH1UtoPvM8GLNc02yLyEYPBDXtVGW6TGJz8YWv9AtZWH4ndqU8</vt:lpwstr>
  </property>
  <property fmtid="{D5CDD505-2E9C-101B-9397-08002B2CF9AE}" pid="63" name="x1ye=63">
    <vt:lpwstr>Vx8g3SJmp8LtbyFpQiRAOtdz8tpLcEb5KJNxcicKvTaoH1brYfkS9fRRv7y6ZvqJNx+iqTcbo/Hsj4aLpn/iHDnFACaiB6NdasN2TtNhsG04VDtEEMmJVQhZcKzqNunGdKh3C8S01JN8fpjqagRv6dEgNw6xrXwA8NrYADlaZmGemQLG9r02TsH5KGd0yZdI3uGLzSuP7Ezu0tqGG4N1hYWrWn06bNsZyJcYQzoe+0jc5gAzyoCmfqh8Wkqdl31</vt:lpwstr>
  </property>
  <property fmtid="{D5CDD505-2E9C-101B-9397-08002B2CF9AE}" pid="64" name="x1ye=64">
    <vt:lpwstr>Umd736YE1LSzG8qwoBiK1+a11Io0AjinqDht3e8Wc0JN9y95x/XW8WZI5sfXI+pe+K1Yflshsr9EspmQkmurzi9DbT8g7zWlzjKikN9oMUhk161EQikd8VGuaxDfehPWuQzBSe+1035ejtcF3Lb//68aXVZNT/tX5xHwASgfpNbUgvGN563ITKbiYoQdttfmW9n6RKFpDmlcYjbznnAeIjMYNxDbkhNoGX32pOexBKgt7+q4KZr5r883VmgUShJ</vt:lpwstr>
  </property>
  <property fmtid="{D5CDD505-2E9C-101B-9397-08002B2CF9AE}" pid="65" name="x1ye=65">
    <vt:lpwstr>hDx871DCqw8PZQ/twlzPRKWG7Q2QvSkBa9MO/sWROzbmAl3/2AI1cDWQBD74Qj9Zgvskad3SHAxGyXD8ncGE775VFvFlYtsGprIXQebXDzv4DfIrJytNU84x3Ka9BbrKlzc8kB15HX2CT4xefMzrPTMKgt2TitVZijYxptGZHpKCniFbpezDoPHcJcPw303lMP9zmVlL3uzrZbJvAlv3KJqZXpoHicGR2ctn52dP4UAMccjTFEfDRTVvD64D3sp</vt:lpwstr>
  </property>
  <property fmtid="{D5CDD505-2E9C-101B-9397-08002B2CF9AE}" pid="66" name="x1ye=66">
    <vt:lpwstr>34IGyBbfJvMPUBGB1+DipLpRu51Qyvvq4ut6hwivEsyqaO2i1IL2tGyoSxihbt5Kp2YFlZeYsa08nb55QhjIJlY0f0Ov+1OxV80xT++rM4A89UdvW4tzenNh/SQnmj4k4Ln2gQ7SE27ec5Tk8oiYTadA+KsUe5+qjg6YE5q6FDQo5LwKBJwH/PgKWlvMW75Lpo5z0/I+7UaK0Md+4V41S0e+Ltr9IT4GtiUiXDZ1Lvt6YU9dkU+/eNs83Izdb9q</vt:lpwstr>
  </property>
  <property fmtid="{D5CDD505-2E9C-101B-9397-08002B2CF9AE}" pid="67" name="x1ye=67">
    <vt:lpwstr>+Assm2FoSg4IBq4NXG5uEMPf7jr6D9/BklWzt5VjeRUN+kPddCyn1VynHx5QyAe7tmamygJlQm7yh9IT66gfQW7kS8YBsF0LL89Ih2h4Lj7C6+SCA+ypGr/zpNd0JJNojjpZN6ycYiBwOpGWATakXuYxWPU2aHDOSKl7tTWxtrxjd0kv5OQ7EflLgKoOWM0xUEg8LB8tZ/HBHAFhk+r3DYqjIuLCf1OP70vvNPBK5Ebvw3PPdeUHsiXFbLqR4Ug</vt:lpwstr>
  </property>
  <property fmtid="{D5CDD505-2E9C-101B-9397-08002B2CF9AE}" pid="68" name="x1ye=68">
    <vt:lpwstr>uxWRXEjlmHo6Z56Wg9FOpYZKLnS94xQU8GunZyLJVUiK7Yh3vNLR2MTwVIErz5yR/bMbORP03IMZ31eL6zPwXJUJ6T7f8HdmTqcd5XIx9BuKnF4+JltN2iRzGtUSX7D+KDjgt46zXxvy7zuwKWw24wNxtBV6/SlPu1cfyD6a1pBZ7R3hRPodlkMref8v0o5qltdfdgTJ6TjbMxF+GG1nEogd8XfZz7a9eYxUJZrofUaYf/6l0uYUps8TEMEx5OQ</vt:lpwstr>
  </property>
  <property fmtid="{D5CDD505-2E9C-101B-9397-08002B2CF9AE}" pid="69" name="x1ye=69">
    <vt:lpwstr>hPSyWW0M9ZEdI2BLGTJNkrhN2RfPLta6CgLCzWj1lWNVH9U6ez9DNJxRmguH4Y91uIk6n7Xyj4UDuyY3ajx2WcX05DIK/vdquGh8eDK8di6EhJQi97ei4sgb/oPN0xcoBeyeGvbKy6r4vAflTIBOxaVUvHWFtzt8JZ9rJFtdixQDSpbhz197cL7omPm9nRU7Mo+RA/Rz80WF7rgonNlQbRO5UDc5ceSABEPLKBWAChyfwDg5Zbbn99UhkZebrF+</vt:lpwstr>
  </property>
  <property fmtid="{D5CDD505-2E9C-101B-9397-08002B2CF9AE}" pid="70" name="x1ye=7">
    <vt:lpwstr>fPa4RyfbT2bOPRW3WDSOySWCWvYRfbS+toB/goj3s6bc859T/jL112LHepTmdInkaVb+bbnx1YKwZS2FHkvEPUocizWoq+zTnM2XkV+Wd/vcHmUB6ThNMly1yF03J8phZgkHzpxONy1LgHmS73WOU4ff9+8VD5E5ckQGj5hD6/3txdXvOn97G5qFYu25kCaxMnuNdSh49mib+5KrYHbXhkDQ1J1PQZigGmWetAc0tyZreA8Z3v+9LzA9k4yy8h4</vt:lpwstr>
  </property>
  <property fmtid="{D5CDD505-2E9C-101B-9397-08002B2CF9AE}" pid="71" name="x1ye=70">
    <vt:lpwstr>5uZW0yTaMRQvbfQrVAxRiV1/7ysknT1eTUFnKsPYZ09+hmtv7df1c6DJYQ49eo8T+SIjfXOuaI4nQ6I5jOoTSszNOCqGguZkQyT72j5/Fyk9Lx6bMZk7X65FA8DchXBx9voomMfsw3UwAjKO2aVDPwcFcZ204/ATm90kWHaiOspl5SKVN1YlA/DC7w9G4RxUza+YqtcdOh6tlFwcDuGiPYvfMVm6v4jIjoN968nXc3vH+E+4hFNdZAQvwp+c0Bz</vt:lpwstr>
  </property>
  <property fmtid="{D5CDD505-2E9C-101B-9397-08002B2CF9AE}" pid="72" name="x1ye=71">
    <vt:lpwstr>SIetZrknJQlza2hI70fL6oqSJpj77zjX4Xye1mxB6LnJgmylRj8vcAeHKsnXEEKcWntzL+RaP4Kq2ehuetJc8cx2SFzNQdvKQbmYc5bEnDuc/ww70Wsg8Z+zOHeV8EqX4RKZAHYQthq6cJpLx6qcfbFl/zs/KowxvIYJuyMAHVu+NGZVOua7FVtsd6EX38Yy9pKzu867eoo0FkpfHVa1oZkxz7NBmpes2YDKHisfc32BBWCiM0/s+mpRayMwGg/</vt:lpwstr>
  </property>
  <property fmtid="{D5CDD505-2E9C-101B-9397-08002B2CF9AE}" pid="73" name="x1ye=72">
    <vt:lpwstr>oHz5SsZ6yqZN3ujTky2reFYaZdJ0FY7/sAIjyZv6BTBd3eqAD+LfsrDBceesLRwqahk/5A/c2fLkdezwI4LAm/BQHXOZ+X4/f7jZA5gRwKlYQ3ZrUdd+bumddNCrqI9rvNhJShyDNIcv1IQYgCMTjQxPg4DR+YOgQ/nj3w1Y31jlL0osilJ1vz1s9qwvENTsSXK7cyJzWHa1Gg4hP40etXL98H9gZnTAvKB7xLcliBNnAzPvT6zNKNT0p9af8wn</vt:lpwstr>
  </property>
  <property fmtid="{D5CDD505-2E9C-101B-9397-08002B2CF9AE}" pid="74" name="x1ye=73">
    <vt:lpwstr>VUId7vZcoEkh3lWw/A4vZvdlnRKRiTfGoO+O6PV7KvS+OMziWecopbwztlZhcZNKlWPjY/QU2aSaOhZ8h8e1vFMscGJnMXEo4VUUdOLDtghYHYWbRAtUUEzOXNqyuQr6JE+YFfgFbWjLO12egIK+sRnM0BjOlgFvbO+Dl2ss5FYwD0rw0cbFb5tZPwCOaEaZCwkgPq9va5seueXJZDrPo7I/oESvVFumP+SOphQlRZ4hXqmyiJ/ZeDcp3WBXlmA</vt:lpwstr>
  </property>
  <property fmtid="{D5CDD505-2E9C-101B-9397-08002B2CF9AE}" pid="75" name="x1ye=74">
    <vt:lpwstr>ul0bmdtVXbTq39+SsaSHTkSS26CV/4B4o+gNMLVugNPQxJFS+aKYaPw3AU+s+P/vDPrvzRYbMUqiZ3LZ6miDi6yaM4CSPlwSwwitn5AEN5+Eyf0Ua/Cv16RKrhbw1a5yBvQPow1/+apORSO+A+7c4jJkg1bQyonOAgAv6tX1C4vH8dTV/GTNR4pc1JOSfKELSW+YCF9ewL5PHnGkFNXJiMqVGx6O7t0LiroqXtG/oLhwjMbwveNHG8Ns/99flDq</vt:lpwstr>
  </property>
  <property fmtid="{D5CDD505-2E9C-101B-9397-08002B2CF9AE}" pid="76" name="x1ye=75">
    <vt:lpwstr>RTAqZGA/NCpbrp4SrBw9KIfaXAC37nJ32nRxN8tGCdE+fLKH3z0V62QbqC03Iy86ox811nEVyKJn4uJTvCt43RP8cKCndLwxeKNjzoX0Vqy6KUfbD+dZN0rjY2330TkactoUJ0QBKGcLbLrj6sgTMVV3aFi2nOVR04wdN/0r/OR/jygt6e1ZZyKTBkfegU4A5j0zV6kTvl0cKdxpHoSPtR3cZ6ph2QG5TNll+EDOSkxNuzV5V01xHDnALVXOZeE</vt:lpwstr>
  </property>
  <property fmtid="{D5CDD505-2E9C-101B-9397-08002B2CF9AE}" pid="77" name="x1ye=76">
    <vt:lpwstr>sMRKjhBBw2SdTXWmEsLoX1D7rTCuUvFHxpaaS9aMcTV28yQe0nUY2rlIVCiY5xHY+2T+buYPZ+Ml45eaI6kd1slSELogUeCcrqP3+UbPyXVrxRfk6vupiy4qLTXk/1sK8LOxzqLDP9Zwgum7qyCTgbWdKMra7OAaN09OObBC3M/ornXIFLYBaK3O3ojv7NHpGTHV4kzVVFwaQgSuGJ8kX7fyZoQtPmHCzxIxjj/QMdnETYbPCewiX44+7uHT31m</vt:lpwstr>
  </property>
  <property fmtid="{D5CDD505-2E9C-101B-9397-08002B2CF9AE}" pid="78" name="x1ye=77">
    <vt:lpwstr>9KMFkIMdFHIqflMAKZBsUHeFOXhm86+TzDFx4KjYaNK8xmkMkX/DqQJSty+xztR8hbVLc9Zwy2cu9OHxI1ndN1tFhjH/B9uhhFoCJ9ge0zi2mktbGKpzUmdr3VUfFMkotfIuW3FEHNp5gAns7fkDC9ChaALm+bOR+JCBPMgIlHCcLz0X7DtLcVYLLmnl7mb5hQkT7v7pSM07dNGdRNpgYun47TGMshhqBzot0lmWmFANrFi3f4p+77wZh0uuseb</vt:lpwstr>
  </property>
  <property fmtid="{D5CDD505-2E9C-101B-9397-08002B2CF9AE}" pid="79" name="x1ye=78">
    <vt:lpwstr>908lkq1+NXe283i2GgKHOjmAtR+uzdOv9/VgQ+hp9xJftNKBY7P0jzX6nZjZLq3zbqlWnuLUS1yWJcLuMQFB8WrClv03b1V/Cv4SNsiWn/qJqp0vwTwtpfyE24h5Is3JvyDg4D+PwK7TWbRKnrlicEdVy23epX6PijbB/WI+zJvYs97kil1rZ83rNVlzKazdOedUuVfuvuXHXa2NwlFvUHyg0Sh3gmmgdxahdMh2QsFWJF9eVPKMZ2i7AtBan62</vt:lpwstr>
  </property>
  <property fmtid="{D5CDD505-2E9C-101B-9397-08002B2CF9AE}" pid="80" name="x1ye=79">
    <vt:lpwstr>Bff46wtZaxWzZvdjxMfncPMxbyd3KAIQBgbf76R75nBHSYTx+0rNWwmsQgfAsodhj5SI+oCSLi1oCnRVAX+/kKbRhDiruSttotnXfJp77BZuVWe/nvj2Cf7t0vLIlS/s8W2jfibMhALZv84fRSMTjIvATjykIFtydmc5sCKYdMZw/xCuaogAPXFVBh44boLIvyGxnqnG4nX+GrdXQ84gJWjZyQTGAF0w9e1u3WimkXIDu+PJnINK7YO/ema7n7s</vt:lpwstr>
  </property>
  <property fmtid="{D5CDD505-2E9C-101B-9397-08002B2CF9AE}" pid="81" name="x1ye=8">
    <vt:lpwstr>PpnAcD6DwWnj5q28rWmg5Rf7xEe4/5pBSuJObJQfCkbyQTaXL6CyUx6Os23L5qWVAkc3G9gIUasVXajjPCJdMprfChqR6CeN8neLsxSKNONbh0VIfo+70X43jG+xpV1VHn/XH04dT8W4I7k6HyqUh6jnUST49SMlwN56bx2UNIkWI5vCpkB9hibV3Pk0UGNQGNPsmnoiDxNRy65496wE6sFm6cuHnQ6CUkF5/oGxK0lu4whxmEHKBakh9bPoAY/</vt:lpwstr>
  </property>
  <property fmtid="{D5CDD505-2E9C-101B-9397-08002B2CF9AE}" pid="82" name="x1ye=80">
    <vt:lpwstr>OXtFjGi8+v9bocjdKM9j8l/a/cIlq4Ms2dor9/RFO5qLN+IbGf+GaGzC8Samrk9XGGeT4ZWl9iAo7NiFvjmksfG94SfKCsxqOeYZOpELQy4ExGNkDsB+aUC55muXlP3cvEaxfSwUZyigseLC1ZmDPsBacmM+5mTrikTorLqeqhP5rigNqnSmV40uWFxiOVCXLJGUyJHmX57/Xv3YeoJoHfFWnnoHy/IemhRVRUIFlqRyzHbHw8gjEg4wwxQ9CrD</vt:lpwstr>
  </property>
  <property fmtid="{D5CDD505-2E9C-101B-9397-08002B2CF9AE}" pid="83" name="x1ye=81">
    <vt:lpwstr>pgJf2qWbtR/Su+Hg7klfJ3HODDHaSX3efU2m6oyISPdciz1HHnLye84F5TbgLY017/qJNm3pm6mp05dFzaU3Z5Vhmgt5RmYS/pkZyDkKgId20+WkiUO+uSVODv78COF4sJ2w2QHkNQrMs3cVrrIM8Iwdk3LwxtTQRqJ/i2jPUSpiaaxei9y3p8F2n2rDecgiCiDlc+t3+X3BYvjUBgNdQX6vZmvFElXkbb8YgAoGDhiiYieK5o/60e+kbFOG/FF</vt:lpwstr>
  </property>
  <property fmtid="{D5CDD505-2E9C-101B-9397-08002B2CF9AE}" pid="84" name="x1ye=82">
    <vt:lpwstr>ngXQF8UKk/EKLrMqkM5KxfQlLeVCHPdFLYbLcbFArZCJ8ldldeRMe2QpBhisWP6YfFfSoEsMDxrC8PPqWSmkqXBx2QFFZg9ttPy2lyrnXGEyddUtyf8ayWNpM/N4gYp8ep8QMKLotzXSiXpYf/hdmfCfI/56/ksnbbWrDnYaR5d+tC9OWPtVLaFyxMWzcmMX2tMDXf3qWnUqkcg25tDUsWPNC1oyzou/rDP81UlRagUQAA</vt:lpwstr>
  </property>
  <property fmtid="{D5CDD505-2E9C-101B-9397-08002B2CF9AE}" pid="85" name="x1ye=9">
    <vt:lpwstr>ixIkse0SZJa8aIlxptlDq1h1jCQ+ejvt0Hi+whRgSeetJWmNgskuunZJGW4t/qXxmMghzBfFYbjkfci7fQxDPbPDzxKBzQdFh7M8pmUtrtaSPcxX2PE9l1gw2SxVerc17EJ8tT6E9qtDpLITUTuh+ueymOC+lvN6rA7hPJvo44opTILBjBm3w6kUljlLDsFMDb30KLuYbVW0kQWAhsbMunKDykDXL02J0ZPKVyYxpt6c9pcnH29i1saS4Ltoz6w</vt:lpwstr>
  </property>
</Properties>
</file>